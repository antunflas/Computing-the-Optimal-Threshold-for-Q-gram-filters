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AA" w:rsidRPr="00AE2707" w:rsidRDefault="009138C1" w:rsidP="00750888">
      <w:pPr>
        <w:pStyle w:val="Naslovdokumenta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E2707">
        <w:rPr>
          <w:rFonts w:asciiTheme="minorHAnsi" w:hAnsiTheme="minorHAnsi" w:cstheme="minorHAnsi"/>
          <w:b w:val="0"/>
          <w:bCs/>
          <w:sz w:val="28"/>
          <w:szCs w:val="28"/>
        </w:rPr>
        <w:t>SVEUČILIŠTE U ZAGREBU</w:t>
      </w:r>
    </w:p>
    <w:p w:rsidR="00750888" w:rsidRPr="00AE2707" w:rsidRDefault="00501EAA" w:rsidP="00750888">
      <w:pPr>
        <w:pStyle w:val="Naslovdokumenta"/>
        <w:rPr>
          <w:rFonts w:asciiTheme="minorHAnsi" w:hAnsiTheme="minorHAnsi" w:cstheme="minorHAnsi"/>
          <w:sz w:val="28"/>
          <w:szCs w:val="28"/>
        </w:rPr>
      </w:pPr>
      <w:r w:rsidRPr="00AE2707">
        <w:rPr>
          <w:rFonts w:asciiTheme="minorHAnsi" w:hAnsiTheme="minorHAnsi" w:cstheme="minorHAnsi"/>
          <w:sz w:val="28"/>
          <w:szCs w:val="28"/>
        </w:rPr>
        <w:t>FAKULTET ELEKTROTEHNIKE I RAČUNARSTVA</w:t>
      </w: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FE2EF8" w:rsidRPr="00AE2707" w:rsidRDefault="00FE2EF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1F2E0C" w:rsidRPr="00AE2707" w:rsidRDefault="00DF32E6" w:rsidP="001F2E0C">
      <w:pPr>
        <w:pStyle w:val="Naslovdokumenta"/>
        <w:rPr>
          <w:rFonts w:asciiTheme="minorHAnsi" w:hAnsiTheme="minorHAnsi" w:cstheme="minorHAnsi"/>
          <w:sz w:val="28"/>
          <w:szCs w:val="28"/>
        </w:rPr>
      </w:pPr>
      <w:r w:rsidRPr="00AE2707">
        <w:rPr>
          <w:rFonts w:asciiTheme="minorHAnsi" w:hAnsiTheme="minorHAnsi" w:cstheme="minorHAnsi"/>
          <w:sz w:val="28"/>
          <w:szCs w:val="28"/>
        </w:rPr>
        <w:t>BIOINFORMATIKA</w:t>
      </w:r>
    </w:p>
    <w:p w:rsidR="00501EAA" w:rsidRPr="00AE2707" w:rsidRDefault="00DF32E6" w:rsidP="00750888">
      <w:pPr>
        <w:pStyle w:val="Naslovdokumenta"/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Računanje optimalnog praga za q-gram filtre</w:t>
      </w:r>
    </w:p>
    <w:p w:rsidR="001F2E0C" w:rsidRPr="00AE2707" w:rsidRDefault="00FE2EF8" w:rsidP="003F5BFC">
      <w:pPr>
        <w:pStyle w:val="Autordokumenta"/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Antun Flaš, Manuela Kajkara, Marija Kaselj</w:t>
      </w: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1F2E0C" w:rsidRPr="00AE2707" w:rsidRDefault="001F2E0C" w:rsidP="00750888">
      <w:pPr>
        <w:rPr>
          <w:rFonts w:asciiTheme="minorHAnsi" w:hAnsiTheme="minorHAnsi" w:cstheme="minorHAnsi"/>
        </w:rPr>
      </w:pPr>
    </w:p>
    <w:p w:rsidR="001F2E0C" w:rsidRPr="00AE2707" w:rsidRDefault="001F2E0C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FE2EF8" w:rsidRPr="00AE2707" w:rsidRDefault="00FE2EF8" w:rsidP="00750888">
      <w:pPr>
        <w:rPr>
          <w:rFonts w:asciiTheme="minorHAnsi" w:hAnsiTheme="minorHAnsi" w:cstheme="minorHAnsi"/>
        </w:rPr>
      </w:pPr>
    </w:p>
    <w:p w:rsidR="00FE2EF8" w:rsidRPr="00AE2707" w:rsidRDefault="00FE2EF8" w:rsidP="00750888">
      <w:pPr>
        <w:rPr>
          <w:rFonts w:asciiTheme="minorHAnsi" w:hAnsiTheme="minorHAnsi" w:cstheme="minorHAnsi"/>
        </w:rPr>
      </w:pPr>
    </w:p>
    <w:p w:rsidR="00FE2EF8" w:rsidRPr="00AE2707" w:rsidRDefault="00FE2EF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5F73B0" w:rsidRPr="00AE2707" w:rsidRDefault="005F73B0" w:rsidP="00750888">
      <w:pPr>
        <w:rPr>
          <w:rFonts w:asciiTheme="minorHAnsi" w:hAnsiTheme="minorHAnsi" w:cstheme="minorHAnsi"/>
        </w:rPr>
      </w:pPr>
    </w:p>
    <w:p w:rsidR="00041127" w:rsidRPr="00AE2707" w:rsidRDefault="00041127" w:rsidP="00750888">
      <w:pPr>
        <w:rPr>
          <w:rFonts w:asciiTheme="minorHAnsi" w:hAnsiTheme="minorHAnsi" w:cstheme="minorHAnsi"/>
        </w:rPr>
      </w:pPr>
    </w:p>
    <w:p w:rsidR="003F5BFC" w:rsidRPr="00AE2707" w:rsidRDefault="00750888" w:rsidP="003F5BFC">
      <w:pPr>
        <w:pStyle w:val="Mjestoidatum"/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Zagreb, </w:t>
      </w:r>
      <w:r w:rsidR="00FE2EF8" w:rsidRPr="00AE2707">
        <w:rPr>
          <w:rFonts w:asciiTheme="minorHAnsi" w:hAnsiTheme="minorHAnsi" w:cstheme="minorHAnsi"/>
        </w:rPr>
        <w:t>siječanj</w:t>
      </w:r>
      <w:r w:rsidR="009138C1" w:rsidRPr="00AE2707">
        <w:rPr>
          <w:rFonts w:asciiTheme="minorHAnsi" w:hAnsiTheme="minorHAnsi" w:cstheme="minorHAnsi"/>
        </w:rPr>
        <w:t xml:space="preserve">, </w:t>
      </w:r>
      <w:r w:rsidR="00FE2EF8" w:rsidRPr="00AE2707">
        <w:rPr>
          <w:rFonts w:asciiTheme="minorHAnsi" w:hAnsiTheme="minorHAnsi" w:cstheme="minorHAnsi"/>
        </w:rPr>
        <w:t>2016.</w:t>
      </w:r>
    </w:p>
    <w:p w:rsidR="003F5BFC" w:rsidRPr="00AE2707" w:rsidRDefault="003F5BFC" w:rsidP="005F73B0">
      <w:pPr>
        <w:pStyle w:val="Autordokumenta"/>
        <w:jc w:val="left"/>
        <w:rPr>
          <w:rFonts w:asciiTheme="minorHAnsi" w:hAnsiTheme="minorHAnsi" w:cstheme="minorHAnsi"/>
        </w:rPr>
        <w:sectPr w:rsidR="003F5BFC" w:rsidRPr="00AE2707" w:rsidSect="003F5BFC">
          <w:headerReference w:type="default" r:id="rId8"/>
          <w:footerReference w:type="default" r:id="rId9"/>
          <w:type w:val="continuous"/>
          <w:pgSz w:w="11906" w:h="16838" w:code="9"/>
          <w:pgMar w:top="1701" w:right="1134" w:bottom="1701" w:left="1701" w:header="680" w:footer="680" w:gutter="0"/>
          <w:pgNumType w:start="0"/>
          <w:cols w:space="708"/>
          <w:titlePg/>
          <w:docGrid w:linePitch="360"/>
        </w:sectPr>
      </w:pPr>
    </w:p>
    <w:p w:rsidR="005F73B0" w:rsidRPr="00AE2707" w:rsidRDefault="005F73B0">
      <w:pPr>
        <w:spacing w:before="0" w:after="0"/>
        <w:rPr>
          <w:rFonts w:asciiTheme="minorHAnsi" w:hAnsiTheme="minorHAnsi" w:cstheme="minorHAnsi"/>
          <w:b/>
          <w:bCs/>
          <w:sz w:val="32"/>
        </w:rPr>
      </w:pPr>
      <w:r w:rsidRPr="00AE2707">
        <w:rPr>
          <w:rFonts w:asciiTheme="minorHAnsi" w:hAnsiTheme="minorHAnsi" w:cstheme="minorHAnsi"/>
        </w:rPr>
        <w:lastRenderedPageBreak/>
        <w:br w:type="page"/>
      </w:r>
    </w:p>
    <w:p w:rsidR="00750888" w:rsidRPr="00AE2707" w:rsidRDefault="00750888" w:rsidP="003F5BFC">
      <w:pPr>
        <w:pStyle w:val="Autordokumenta"/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lastRenderedPageBreak/>
        <w:t>Sadržaj</w:t>
      </w:r>
    </w:p>
    <w:p w:rsidR="00750888" w:rsidRPr="00AE2707" w:rsidRDefault="00750888" w:rsidP="00750888">
      <w:pPr>
        <w:rPr>
          <w:rFonts w:asciiTheme="minorHAnsi" w:hAnsiTheme="minorHAnsi" w:cstheme="minorHAnsi"/>
        </w:rPr>
      </w:pPr>
    </w:p>
    <w:p w:rsidR="00041127" w:rsidRPr="00AE2707" w:rsidRDefault="00750888">
      <w:pPr>
        <w:pStyle w:val="TOC1"/>
        <w:rPr>
          <w:rFonts w:asciiTheme="minorHAnsi" w:eastAsiaTheme="minorEastAsia" w:hAnsiTheme="minorHAnsi" w:cstheme="minorHAnsi"/>
          <w:sz w:val="22"/>
          <w:szCs w:val="22"/>
        </w:rPr>
      </w:pPr>
      <w:r w:rsidRPr="00AE2707">
        <w:rPr>
          <w:rFonts w:asciiTheme="minorHAnsi" w:hAnsiTheme="minorHAnsi" w:cstheme="minorHAnsi"/>
        </w:rPr>
        <w:fldChar w:fldCharType="begin"/>
      </w:r>
      <w:r w:rsidRPr="00AE2707">
        <w:rPr>
          <w:rFonts w:asciiTheme="minorHAnsi" w:hAnsiTheme="minorHAnsi" w:cstheme="minorHAnsi"/>
        </w:rPr>
        <w:instrText xml:space="preserve"> TOC \o "1-3" \h \z \u </w:instrText>
      </w:r>
      <w:r w:rsidRPr="00AE2707">
        <w:rPr>
          <w:rFonts w:asciiTheme="minorHAnsi" w:hAnsiTheme="minorHAnsi" w:cstheme="minorHAnsi"/>
        </w:rPr>
        <w:fldChar w:fldCharType="separate"/>
      </w:r>
      <w:hyperlink w:anchor="_Toc440507855" w:history="1">
        <w:r w:rsidR="00041127" w:rsidRPr="00AE2707">
          <w:rPr>
            <w:rStyle w:val="Hyperlink"/>
            <w:rFonts w:asciiTheme="minorHAnsi" w:hAnsiTheme="minorHAnsi" w:cstheme="minorHAnsi"/>
          </w:rPr>
          <w:t>1.</w:t>
        </w:r>
        <w:r w:rsidR="00041127" w:rsidRPr="00AE2707">
          <w:rPr>
            <w:rFonts w:asciiTheme="minorHAnsi" w:eastAsiaTheme="minorEastAsia" w:hAnsiTheme="minorHAnsi" w:cstheme="minorHAnsi"/>
            <w:sz w:val="22"/>
            <w:szCs w:val="22"/>
          </w:rPr>
          <w:tab/>
        </w:r>
        <w:r w:rsidR="00041127" w:rsidRPr="00AE2707">
          <w:rPr>
            <w:rStyle w:val="Hyperlink"/>
            <w:rFonts w:asciiTheme="minorHAnsi" w:hAnsiTheme="minorHAnsi" w:cstheme="minorHAnsi"/>
          </w:rPr>
          <w:t>Uvod</w:t>
        </w:r>
        <w:r w:rsidR="00041127" w:rsidRPr="00AE2707">
          <w:rPr>
            <w:rFonts w:asciiTheme="minorHAnsi" w:hAnsiTheme="minorHAnsi" w:cstheme="minorHAnsi"/>
            <w:webHidden/>
          </w:rPr>
          <w:tab/>
        </w:r>
        <w:r w:rsidR="00041127" w:rsidRPr="00AE2707">
          <w:rPr>
            <w:rFonts w:asciiTheme="minorHAnsi" w:hAnsiTheme="minorHAnsi" w:cstheme="minorHAnsi"/>
            <w:webHidden/>
          </w:rPr>
          <w:fldChar w:fldCharType="begin"/>
        </w:r>
        <w:r w:rsidR="00041127" w:rsidRPr="00AE2707">
          <w:rPr>
            <w:rFonts w:asciiTheme="minorHAnsi" w:hAnsiTheme="minorHAnsi" w:cstheme="minorHAnsi"/>
            <w:webHidden/>
          </w:rPr>
          <w:instrText xml:space="preserve"> PAGEREF _Toc440507855 \h </w:instrText>
        </w:r>
        <w:r w:rsidR="00041127" w:rsidRPr="00AE2707">
          <w:rPr>
            <w:rFonts w:asciiTheme="minorHAnsi" w:hAnsiTheme="minorHAnsi" w:cstheme="minorHAnsi"/>
            <w:webHidden/>
          </w:rPr>
        </w:r>
        <w:r w:rsidR="00041127" w:rsidRPr="00AE2707">
          <w:rPr>
            <w:rFonts w:asciiTheme="minorHAnsi" w:hAnsiTheme="minorHAnsi" w:cstheme="minorHAnsi"/>
            <w:webHidden/>
          </w:rPr>
          <w:fldChar w:fldCharType="separate"/>
        </w:r>
        <w:r w:rsidR="00041127" w:rsidRPr="00AE2707">
          <w:rPr>
            <w:rFonts w:asciiTheme="minorHAnsi" w:hAnsiTheme="minorHAnsi" w:cstheme="minorHAnsi"/>
            <w:webHidden/>
          </w:rPr>
          <w:t>2</w:t>
        </w:r>
        <w:r w:rsidR="00041127" w:rsidRPr="00AE2707">
          <w:rPr>
            <w:rFonts w:asciiTheme="minorHAnsi" w:hAnsiTheme="minorHAnsi" w:cstheme="minorHAnsi"/>
            <w:webHidden/>
          </w:rPr>
          <w:fldChar w:fldCharType="end"/>
        </w:r>
      </w:hyperlink>
    </w:p>
    <w:p w:rsidR="00041127" w:rsidRPr="00AE2707" w:rsidRDefault="00212CFF">
      <w:pPr>
        <w:pStyle w:val="TOC1"/>
        <w:rPr>
          <w:rFonts w:asciiTheme="minorHAnsi" w:eastAsiaTheme="minorEastAsia" w:hAnsiTheme="minorHAnsi" w:cstheme="minorHAnsi"/>
          <w:sz w:val="22"/>
          <w:szCs w:val="22"/>
        </w:rPr>
      </w:pPr>
      <w:hyperlink w:anchor="_Toc440507856" w:history="1">
        <w:r w:rsidR="00041127" w:rsidRPr="00AE2707">
          <w:rPr>
            <w:rStyle w:val="Hyperlink"/>
            <w:rFonts w:asciiTheme="minorHAnsi" w:hAnsiTheme="minorHAnsi" w:cstheme="minorHAnsi"/>
          </w:rPr>
          <w:t>2.</w:t>
        </w:r>
        <w:r w:rsidR="00041127" w:rsidRPr="00AE2707">
          <w:rPr>
            <w:rFonts w:asciiTheme="minorHAnsi" w:eastAsiaTheme="minorEastAsia" w:hAnsiTheme="minorHAnsi" w:cstheme="minorHAnsi"/>
            <w:sz w:val="22"/>
            <w:szCs w:val="22"/>
          </w:rPr>
          <w:tab/>
        </w:r>
        <w:r w:rsidR="00041127" w:rsidRPr="00AE2707">
          <w:rPr>
            <w:rStyle w:val="Hyperlink"/>
            <w:rFonts w:asciiTheme="minorHAnsi" w:hAnsiTheme="minorHAnsi" w:cstheme="minorHAnsi"/>
          </w:rPr>
          <w:t>Osnovni pojmovi</w:t>
        </w:r>
        <w:r w:rsidR="00041127" w:rsidRPr="00AE2707">
          <w:rPr>
            <w:rFonts w:asciiTheme="minorHAnsi" w:hAnsiTheme="minorHAnsi" w:cstheme="minorHAnsi"/>
            <w:webHidden/>
          </w:rPr>
          <w:tab/>
        </w:r>
        <w:r w:rsidR="00041127" w:rsidRPr="00AE2707">
          <w:rPr>
            <w:rFonts w:asciiTheme="minorHAnsi" w:hAnsiTheme="minorHAnsi" w:cstheme="minorHAnsi"/>
            <w:webHidden/>
          </w:rPr>
          <w:fldChar w:fldCharType="begin"/>
        </w:r>
        <w:r w:rsidR="00041127" w:rsidRPr="00AE2707">
          <w:rPr>
            <w:rFonts w:asciiTheme="minorHAnsi" w:hAnsiTheme="minorHAnsi" w:cstheme="minorHAnsi"/>
            <w:webHidden/>
          </w:rPr>
          <w:instrText xml:space="preserve"> PAGEREF _Toc440507856 \h </w:instrText>
        </w:r>
        <w:r w:rsidR="00041127" w:rsidRPr="00AE2707">
          <w:rPr>
            <w:rFonts w:asciiTheme="minorHAnsi" w:hAnsiTheme="minorHAnsi" w:cstheme="minorHAnsi"/>
            <w:webHidden/>
          </w:rPr>
        </w:r>
        <w:r w:rsidR="00041127" w:rsidRPr="00AE2707">
          <w:rPr>
            <w:rFonts w:asciiTheme="minorHAnsi" w:hAnsiTheme="minorHAnsi" w:cstheme="minorHAnsi"/>
            <w:webHidden/>
          </w:rPr>
          <w:fldChar w:fldCharType="separate"/>
        </w:r>
        <w:r w:rsidR="00041127" w:rsidRPr="00AE2707">
          <w:rPr>
            <w:rFonts w:asciiTheme="minorHAnsi" w:hAnsiTheme="minorHAnsi" w:cstheme="minorHAnsi"/>
            <w:webHidden/>
          </w:rPr>
          <w:t>2</w:t>
        </w:r>
        <w:r w:rsidR="00041127" w:rsidRPr="00AE2707">
          <w:rPr>
            <w:rFonts w:asciiTheme="minorHAnsi" w:hAnsiTheme="minorHAnsi" w:cstheme="minorHAnsi"/>
            <w:webHidden/>
          </w:rPr>
          <w:fldChar w:fldCharType="end"/>
        </w:r>
      </w:hyperlink>
    </w:p>
    <w:p w:rsidR="00041127" w:rsidRPr="00AE2707" w:rsidRDefault="00212CFF">
      <w:pPr>
        <w:pStyle w:val="TOC2"/>
        <w:rPr>
          <w:rFonts w:asciiTheme="minorHAnsi" w:eastAsiaTheme="minorEastAsia" w:hAnsiTheme="minorHAnsi" w:cstheme="minorHAnsi"/>
          <w:sz w:val="22"/>
          <w:szCs w:val="22"/>
        </w:rPr>
      </w:pPr>
      <w:hyperlink w:anchor="_Toc440507857" w:history="1">
        <w:r w:rsidR="00041127" w:rsidRPr="00AE2707">
          <w:rPr>
            <w:rStyle w:val="Hyperlink"/>
            <w:rFonts w:asciiTheme="minorHAnsi" w:hAnsiTheme="minorHAnsi" w:cstheme="minorHAnsi"/>
          </w:rPr>
          <w:t>1.1</w:t>
        </w:r>
        <w:r w:rsidR="00041127" w:rsidRPr="00AE2707">
          <w:rPr>
            <w:rFonts w:asciiTheme="minorHAnsi" w:eastAsiaTheme="minorEastAsia" w:hAnsiTheme="minorHAnsi" w:cstheme="minorHAnsi"/>
            <w:sz w:val="22"/>
            <w:szCs w:val="22"/>
          </w:rPr>
          <w:tab/>
        </w:r>
        <w:r w:rsidR="00041127" w:rsidRPr="00AE2707">
          <w:rPr>
            <w:rStyle w:val="Hyperlink"/>
            <w:rFonts w:asciiTheme="minorHAnsi" w:hAnsiTheme="minorHAnsi" w:cstheme="minorHAnsi"/>
          </w:rPr>
          <w:t>Nepotpuni q-gram</w:t>
        </w:r>
        <w:r w:rsidR="00041127" w:rsidRPr="00AE2707">
          <w:rPr>
            <w:rFonts w:asciiTheme="minorHAnsi" w:hAnsiTheme="minorHAnsi" w:cstheme="minorHAnsi"/>
            <w:webHidden/>
          </w:rPr>
          <w:tab/>
        </w:r>
        <w:r w:rsidR="00041127" w:rsidRPr="00AE2707">
          <w:rPr>
            <w:rFonts w:asciiTheme="minorHAnsi" w:hAnsiTheme="minorHAnsi" w:cstheme="minorHAnsi"/>
            <w:webHidden/>
          </w:rPr>
          <w:fldChar w:fldCharType="begin"/>
        </w:r>
        <w:r w:rsidR="00041127" w:rsidRPr="00AE2707">
          <w:rPr>
            <w:rFonts w:asciiTheme="minorHAnsi" w:hAnsiTheme="minorHAnsi" w:cstheme="minorHAnsi"/>
            <w:webHidden/>
          </w:rPr>
          <w:instrText xml:space="preserve"> PAGEREF _Toc440507857 \h </w:instrText>
        </w:r>
        <w:r w:rsidR="00041127" w:rsidRPr="00AE2707">
          <w:rPr>
            <w:rFonts w:asciiTheme="minorHAnsi" w:hAnsiTheme="minorHAnsi" w:cstheme="minorHAnsi"/>
            <w:webHidden/>
          </w:rPr>
        </w:r>
        <w:r w:rsidR="00041127" w:rsidRPr="00AE2707">
          <w:rPr>
            <w:rFonts w:asciiTheme="minorHAnsi" w:hAnsiTheme="minorHAnsi" w:cstheme="minorHAnsi"/>
            <w:webHidden/>
          </w:rPr>
          <w:fldChar w:fldCharType="separate"/>
        </w:r>
        <w:r w:rsidR="00041127" w:rsidRPr="00AE2707">
          <w:rPr>
            <w:rFonts w:asciiTheme="minorHAnsi" w:hAnsiTheme="minorHAnsi" w:cstheme="minorHAnsi"/>
            <w:webHidden/>
          </w:rPr>
          <w:t>2</w:t>
        </w:r>
        <w:r w:rsidR="00041127" w:rsidRPr="00AE2707">
          <w:rPr>
            <w:rFonts w:asciiTheme="minorHAnsi" w:hAnsiTheme="minorHAnsi" w:cstheme="minorHAnsi"/>
            <w:webHidden/>
          </w:rPr>
          <w:fldChar w:fldCharType="end"/>
        </w:r>
      </w:hyperlink>
    </w:p>
    <w:p w:rsidR="00041127" w:rsidRPr="00AE2707" w:rsidRDefault="00212CFF">
      <w:pPr>
        <w:pStyle w:val="TOC2"/>
        <w:rPr>
          <w:rFonts w:asciiTheme="minorHAnsi" w:eastAsiaTheme="minorEastAsia" w:hAnsiTheme="minorHAnsi" w:cstheme="minorHAnsi"/>
          <w:sz w:val="22"/>
          <w:szCs w:val="22"/>
        </w:rPr>
      </w:pPr>
      <w:hyperlink w:anchor="_Toc440507858" w:history="1">
        <w:r w:rsidR="00041127" w:rsidRPr="00AE2707">
          <w:rPr>
            <w:rStyle w:val="Hyperlink"/>
            <w:rFonts w:asciiTheme="minorHAnsi" w:hAnsiTheme="minorHAnsi" w:cstheme="minorHAnsi"/>
          </w:rPr>
          <w:t>1.2</w:t>
        </w:r>
        <w:r w:rsidR="00041127" w:rsidRPr="00AE2707">
          <w:rPr>
            <w:rFonts w:asciiTheme="minorHAnsi" w:eastAsiaTheme="minorEastAsia" w:hAnsiTheme="minorHAnsi" w:cstheme="minorHAnsi"/>
            <w:sz w:val="22"/>
            <w:szCs w:val="22"/>
          </w:rPr>
          <w:tab/>
        </w:r>
        <w:r w:rsidR="00041127" w:rsidRPr="00AE2707">
          <w:rPr>
            <w:rStyle w:val="Hyperlink"/>
            <w:rFonts w:asciiTheme="minorHAnsi" w:hAnsiTheme="minorHAnsi" w:cstheme="minorHAnsi"/>
          </w:rPr>
          <w:t>Prag</w:t>
        </w:r>
        <w:r w:rsidR="00041127" w:rsidRPr="00AE2707">
          <w:rPr>
            <w:rFonts w:asciiTheme="minorHAnsi" w:hAnsiTheme="minorHAnsi" w:cstheme="minorHAnsi"/>
            <w:webHidden/>
          </w:rPr>
          <w:tab/>
        </w:r>
        <w:r w:rsidR="00041127" w:rsidRPr="00AE2707">
          <w:rPr>
            <w:rFonts w:asciiTheme="minorHAnsi" w:hAnsiTheme="minorHAnsi" w:cstheme="minorHAnsi"/>
            <w:webHidden/>
          </w:rPr>
          <w:fldChar w:fldCharType="begin"/>
        </w:r>
        <w:r w:rsidR="00041127" w:rsidRPr="00AE2707">
          <w:rPr>
            <w:rFonts w:asciiTheme="minorHAnsi" w:hAnsiTheme="minorHAnsi" w:cstheme="minorHAnsi"/>
            <w:webHidden/>
          </w:rPr>
          <w:instrText xml:space="preserve"> PAGEREF _Toc440507858 \h </w:instrText>
        </w:r>
        <w:r w:rsidR="00041127" w:rsidRPr="00AE2707">
          <w:rPr>
            <w:rFonts w:asciiTheme="minorHAnsi" w:hAnsiTheme="minorHAnsi" w:cstheme="minorHAnsi"/>
            <w:webHidden/>
          </w:rPr>
        </w:r>
        <w:r w:rsidR="00041127" w:rsidRPr="00AE2707">
          <w:rPr>
            <w:rFonts w:asciiTheme="minorHAnsi" w:hAnsiTheme="minorHAnsi" w:cstheme="minorHAnsi"/>
            <w:webHidden/>
          </w:rPr>
          <w:fldChar w:fldCharType="separate"/>
        </w:r>
        <w:r w:rsidR="00041127" w:rsidRPr="00AE2707">
          <w:rPr>
            <w:rFonts w:asciiTheme="minorHAnsi" w:hAnsiTheme="minorHAnsi" w:cstheme="minorHAnsi"/>
            <w:webHidden/>
          </w:rPr>
          <w:t>3</w:t>
        </w:r>
        <w:r w:rsidR="00041127" w:rsidRPr="00AE2707">
          <w:rPr>
            <w:rFonts w:asciiTheme="minorHAnsi" w:hAnsiTheme="minorHAnsi" w:cstheme="minorHAnsi"/>
            <w:webHidden/>
          </w:rPr>
          <w:fldChar w:fldCharType="end"/>
        </w:r>
      </w:hyperlink>
    </w:p>
    <w:p w:rsidR="00041127" w:rsidRPr="00AE2707" w:rsidRDefault="00212CFF">
      <w:pPr>
        <w:pStyle w:val="TOC3"/>
        <w:rPr>
          <w:rFonts w:asciiTheme="minorHAnsi" w:eastAsiaTheme="minorEastAsia" w:hAnsiTheme="minorHAnsi" w:cstheme="minorHAnsi"/>
        </w:rPr>
      </w:pPr>
      <w:hyperlink w:anchor="_Toc440507859" w:history="1">
        <w:r w:rsidR="00041127" w:rsidRPr="00AE2707">
          <w:rPr>
            <w:rStyle w:val="Hyperlink"/>
            <w:rFonts w:asciiTheme="minorHAnsi" w:hAnsiTheme="minorHAnsi" w:cstheme="minorHAnsi"/>
          </w:rPr>
          <w:t>1.2.1</w:t>
        </w:r>
        <w:r w:rsidR="00041127" w:rsidRPr="00AE2707">
          <w:rPr>
            <w:rFonts w:asciiTheme="minorHAnsi" w:eastAsiaTheme="minorEastAsia" w:hAnsiTheme="minorHAnsi" w:cstheme="minorHAnsi"/>
          </w:rPr>
          <w:tab/>
        </w:r>
        <w:r w:rsidR="00041127" w:rsidRPr="00AE2707">
          <w:rPr>
            <w:rStyle w:val="Hyperlink"/>
            <w:rFonts w:asciiTheme="minorHAnsi" w:hAnsiTheme="minorHAnsi" w:cstheme="minorHAnsi"/>
          </w:rPr>
          <w:t>Optimalan prag</w:t>
        </w:r>
        <w:r w:rsidR="00041127" w:rsidRPr="00AE2707">
          <w:rPr>
            <w:rFonts w:asciiTheme="minorHAnsi" w:hAnsiTheme="minorHAnsi" w:cstheme="minorHAnsi"/>
            <w:webHidden/>
          </w:rPr>
          <w:tab/>
        </w:r>
        <w:r w:rsidR="00041127" w:rsidRPr="00AE2707">
          <w:rPr>
            <w:rFonts w:asciiTheme="minorHAnsi" w:hAnsiTheme="minorHAnsi" w:cstheme="minorHAnsi"/>
            <w:webHidden/>
          </w:rPr>
          <w:fldChar w:fldCharType="begin"/>
        </w:r>
        <w:r w:rsidR="00041127" w:rsidRPr="00AE2707">
          <w:rPr>
            <w:rFonts w:asciiTheme="minorHAnsi" w:hAnsiTheme="minorHAnsi" w:cstheme="minorHAnsi"/>
            <w:webHidden/>
          </w:rPr>
          <w:instrText xml:space="preserve"> PAGEREF _Toc440507859 \h </w:instrText>
        </w:r>
        <w:r w:rsidR="00041127" w:rsidRPr="00AE2707">
          <w:rPr>
            <w:rFonts w:asciiTheme="minorHAnsi" w:hAnsiTheme="minorHAnsi" w:cstheme="minorHAnsi"/>
            <w:webHidden/>
          </w:rPr>
        </w:r>
        <w:r w:rsidR="00041127" w:rsidRPr="00AE2707">
          <w:rPr>
            <w:rFonts w:asciiTheme="minorHAnsi" w:hAnsiTheme="minorHAnsi" w:cstheme="minorHAnsi"/>
            <w:webHidden/>
          </w:rPr>
          <w:fldChar w:fldCharType="separate"/>
        </w:r>
        <w:r w:rsidR="00041127" w:rsidRPr="00AE2707">
          <w:rPr>
            <w:rFonts w:asciiTheme="minorHAnsi" w:hAnsiTheme="minorHAnsi" w:cstheme="minorHAnsi"/>
            <w:webHidden/>
          </w:rPr>
          <w:t>3</w:t>
        </w:r>
        <w:r w:rsidR="00041127" w:rsidRPr="00AE2707">
          <w:rPr>
            <w:rFonts w:asciiTheme="minorHAnsi" w:hAnsiTheme="minorHAnsi" w:cstheme="minorHAnsi"/>
            <w:webHidden/>
          </w:rPr>
          <w:fldChar w:fldCharType="end"/>
        </w:r>
      </w:hyperlink>
    </w:p>
    <w:p w:rsidR="00041127" w:rsidRPr="00AE2707" w:rsidRDefault="00212CFF">
      <w:pPr>
        <w:pStyle w:val="TOC3"/>
        <w:rPr>
          <w:rFonts w:asciiTheme="minorHAnsi" w:eastAsiaTheme="minorEastAsia" w:hAnsiTheme="minorHAnsi" w:cstheme="minorHAnsi"/>
        </w:rPr>
      </w:pPr>
      <w:hyperlink w:anchor="_Toc440507860" w:history="1">
        <w:r w:rsidR="00041127" w:rsidRPr="00AE2707">
          <w:rPr>
            <w:rStyle w:val="Hyperlink"/>
            <w:rFonts w:asciiTheme="minorHAnsi" w:hAnsiTheme="minorHAnsi" w:cstheme="minorHAnsi"/>
          </w:rPr>
          <w:t>1.2.2</w:t>
        </w:r>
        <w:r w:rsidR="00041127" w:rsidRPr="00AE2707">
          <w:rPr>
            <w:rFonts w:asciiTheme="minorHAnsi" w:eastAsiaTheme="minorEastAsia" w:hAnsiTheme="minorHAnsi" w:cstheme="minorHAnsi"/>
          </w:rPr>
          <w:tab/>
        </w:r>
        <w:r w:rsidR="00041127" w:rsidRPr="00AE2707">
          <w:rPr>
            <w:rStyle w:val="Hyperlink"/>
            <w:rFonts w:asciiTheme="minorHAnsi" w:hAnsiTheme="minorHAnsi" w:cstheme="minorHAnsi"/>
          </w:rPr>
          <w:t>Skup Q</w:t>
        </w:r>
        <w:r w:rsidR="00041127" w:rsidRPr="00AE2707">
          <w:rPr>
            <w:rFonts w:asciiTheme="minorHAnsi" w:hAnsiTheme="minorHAnsi" w:cstheme="minorHAnsi"/>
            <w:webHidden/>
          </w:rPr>
          <w:tab/>
        </w:r>
        <w:r w:rsidR="00041127" w:rsidRPr="00AE2707">
          <w:rPr>
            <w:rFonts w:asciiTheme="minorHAnsi" w:hAnsiTheme="minorHAnsi" w:cstheme="minorHAnsi"/>
            <w:webHidden/>
          </w:rPr>
          <w:fldChar w:fldCharType="begin"/>
        </w:r>
        <w:r w:rsidR="00041127" w:rsidRPr="00AE2707">
          <w:rPr>
            <w:rFonts w:asciiTheme="minorHAnsi" w:hAnsiTheme="minorHAnsi" w:cstheme="minorHAnsi"/>
            <w:webHidden/>
          </w:rPr>
          <w:instrText xml:space="preserve"> PAGEREF _Toc440507860 \h </w:instrText>
        </w:r>
        <w:r w:rsidR="00041127" w:rsidRPr="00AE2707">
          <w:rPr>
            <w:rFonts w:asciiTheme="minorHAnsi" w:hAnsiTheme="minorHAnsi" w:cstheme="minorHAnsi"/>
            <w:webHidden/>
          </w:rPr>
        </w:r>
        <w:r w:rsidR="00041127" w:rsidRPr="00AE2707">
          <w:rPr>
            <w:rFonts w:asciiTheme="minorHAnsi" w:hAnsiTheme="minorHAnsi" w:cstheme="minorHAnsi"/>
            <w:webHidden/>
          </w:rPr>
          <w:fldChar w:fldCharType="separate"/>
        </w:r>
        <w:r w:rsidR="00041127" w:rsidRPr="00AE2707">
          <w:rPr>
            <w:rFonts w:asciiTheme="minorHAnsi" w:hAnsiTheme="minorHAnsi" w:cstheme="minorHAnsi"/>
            <w:webHidden/>
          </w:rPr>
          <w:t>4</w:t>
        </w:r>
        <w:r w:rsidR="00041127" w:rsidRPr="00AE2707">
          <w:rPr>
            <w:rFonts w:asciiTheme="minorHAnsi" w:hAnsiTheme="minorHAnsi" w:cstheme="minorHAnsi"/>
            <w:webHidden/>
          </w:rPr>
          <w:fldChar w:fldCharType="end"/>
        </w:r>
      </w:hyperlink>
    </w:p>
    <w:p w:rsidR="00041127" w:rsidRPr="00AE2707" w:rsidRDefault="00212CFF">
      <w:pPr>
        <w:pStyle w:val="TOC1"/>
        <w:rPr>
          <w:rFonts w:asciiTheme="minorHAnsi" w:eastAsiaTheme="minorEastAsia" w:hAnsiTheme="minorHAnsi" w:cstheme="minorHAnsi"/>
          <w:sz w:val="22"/>
          <w:szCs w:val="22"/>
        </w:rPr>
      </w:pPr>
      <w:hyperlink w:anchor="_Toc440507861" w:history="1">
        <w:r w:rsidR="00041127" w:rsidRPr="00AE2707">
          <w:rPr>
            <w:rStyle w:val="Hyperlink"/>
            <w:rFonts w:asciiTheme="minorHAnsi" w:hAnsiTheme="minorHAnsi" w:cstheme="minorHAnsi"/>
          </w:rPr>
          <w:t>3.</w:t>
        </w:r>
        <w:r w:rsidR="00041127" w:rsidRPr="00AE2707">
          <w:rPr>
            <w:rFonts w:asciiTheme="minorHAnsi" w:eastAsiaTheme="minorEastAsia" w:hAnsiTheme="minorHAnsi" w:cstheme="minorHAnsi"/>
            <w:sz w:val="22"/>
            <w:szCs w:val="22"/>
          </w:rPr>
          <w:tab/>
        </w:r>
        <w:r w:rsidR="00041127" w:rsidRPr="00AE2707">
          <w:rPr>
            <w:rStyle w:val="Hyperlink"/>
            <w:rFonts w:asciiTheme="minorHAnsi" w:hAnsiTheme="minorHAnsi" w:cstheme="minorHAnsi"/>
          </w:rPr>
          <w:t>Implemetacija</w:t>
        </w:r>
        <w:r w:rsidR="00041127" w:rsidRPr="00AE2707">
          <w:rPr>
            <w:rFonts w:asciiTheme="minorHAnsi" w:hAnsiTheme="minorHAnsi" w:cstheme="minorHAnsi"/>
            <w:webHidden/>
          </w:rPr>
          <w:tab/>
        </w:r>
        <w:r w:rsidR="00041127" w:rsidRPr="00AE2707">
          <w:rPr>
            <w:rFonts w:asciiTheme="minorHAnsi" w:hAnsiTheme="minorHAnsi" w:cstheme="minorHAnsi"/>
            <w:webHidden/>
          </w:rPr>
          <w:fldChar w:fldCharType="begin"/>
        </w:r>
        <w:r w:rsidR="00041127" w:rsidRPr="00AE2707">
          <w:rPr>
            <w:rFonts w:asciiTheme="minorHAnsi" w:hAnsiTheme="minorHAnsi" w:cstheme="minorHAnsi"/>
            <w:webHidden/>
          </w:rPr>
          <w:instrText xml:space="preserve"> PAGEREF _Toc440507861 \h </w:instrText>
        </w:r>
        <w:r w:rsidR="00041127" w:rsidRPr="00AE2707">
          <w:rPr>
            <w:rFonts w:asciiTheme="minorHAnsi" w:hAnsiTheme="minorHAnsi" w:cstheme="minorHAnsi"/>
            <w:webHidden/>
          </w:rPr>
        </w:r>
        <w:r w:rsidR="00041127" w:rsidRPr="00AE2707">
          <w:rPr>
            <w:rFonts w:asciiTheme="minorHAnsi" w:hAnsiTheme="minorHAnsi" w:cstheme="minorHAnsi"/>
            <w:webHidden/>
          </w:rPr>
          <w:fldChar w:fldCharType="separate"/>
        </w:r>
        <w:r w:rsidR="00041127" w:rsidRPr="00AE2707">
          <w:rPr>
            <w:rFonts w:asciiTheme="minorHAnsi" w:hAnsiTheme="minorHAnsi" w:cstheme="minorHAnsi"/>
            <w:webHidden/>
          </w:rPr>
          <w:t>5</w:t>
        </w:r>
        <w:r w:rsidR="00041127" w:rsidRPr="00AE2707">
          <w:rPr>
            <w:rFonts w:asciiTheme="minorHAnsi" w:hAnsiTheme="minorHAnsi" w:cstheme="minorHAnsi"/>
            <w:webHidden/>
          </w:rPr>
          <w:fldChar w:fldCharType="end"/>
        </w:r>
      </w:hyperlink>
    </w:p>
    <w:p w:rsidR="00041127" w:rsidRPr="00AE2707" w:rsidRDefault="00212CFF">
      <w:pPr>
        <w:pStyle w:val="TOC1"/>
        <w:rPr>
          <w:rFonts w:asciiTheme="minorHAnsi" w:eastAsiaTheme="minorEastAsia" w:hAnsiTheme="minorHAnsi" w:cstheme="minorHAnsi"/>
          <w:sz w:val="22"/>
          <w:szCs w:val="22"/>
        </w:rPr>
      </w:pPr>
      <w:hyperlink w:anchor="_Toc440507862" w:history="1">
        <w:r w:rsidR="00041127" w:rsidRPr="00AE2707">
          <w:rPr>
            <w:rStyle w:val="Hyperlink"/>
            <w:rFonts w:asciiTheme="minorHAnsi" w:hAnsiTheme="minorHAnsi" w:cstheme="minorHAnsi"/>
          </w:rPr>
          <w:t>4.</w:t>
        </w:r>
        <w:r w:rsidR="00041127" w:rsidRPr="00AE2707">
          <w:rPr>
            <w:rFonts w:asciiTheme="minorHAnsi" w:eastAsiaTheme="minorEastAsia" w:hAnsiTheme="minorHAnsi" w:cstheme="minorHAnsi"/>
            <w:sz w:val="22"/>
            <w:szCs w:val="22"/>
          </w:rPr>
          <w:tab/>
        </w:r>
        <w:r w:rsidR="00041127" w:rsidRPr="00AE2707">
          <w:rPr>
            <w:rStyle w:val="Hyperlink"/>
            <w:rFonts w:asciiTheme="minorHAnsi" w:hAnsiTheme="minorHAnsi" w:cstheme="minorHAnsi"/>
          </w:rPr>
          <w:t>Testiranje</w:t>
        </w:r>
        <w:r w:rsidR="00041127" w:rsidRPr="00AE2707">
          <w:rPr>
            <w:rFonts w:asciiTheme="minorHAnsi" w:hAnsiTheme="minorHAnsi" w:cstheme="minorHAnsi"/>
            <w:webHidden/>
          </w:rPr>
          <w:tab/>
        </w:r>
        <w:r w:rsidR="00041127" w:rsidRPr="00AE2707">
          <w:rPr>
            <w:rFonts w:asciiTheme="minorHAnsi" w:hAnsiTheme="minorHAnsi" w:cstheme="minorHAnsi"/>
            <w:webHidden/>
          </w:rPr>
          <w:fldChar w:fldCharType="begin"/>
        </w:r>
        <w:r w:rsidR="00041127" w:rsidRPr="00AE2707">
          <w:rPr>
            <w:rFonts w:asciiTheme="minorHAnsi" w:hAnsiTheme="minorHAnsi" w:cstheme="minorHAnsi"/>
            <w:webHidden/>
          </w:rPr>
          <w:instrText xml:space="preserve"> PAGEREF _Toc440507862 \h </w:instrText>
        </w:r>
        <w:r w:rsidR="00041127" w:rsidRPr="00AE2707">
          <w:rPr>
            <w:rFonts w:asciiTheme="minorHAnsi" w:hAnsiTheme="minorHAnsi" w:cstheme="minorHAnsi"/>
            <w:webHidden/>
          </w:rPr>
        </w:r>
        <w:r w:rsidR="00041127" w:rsidRPr="00AE2707">
          <w:rPr>
            <w:rFonts w:asciiTheme="minorHAnsi" w:hAnsiTheme="minorHAnsi" w:cstheme="minorHAnsi"/>
            <w:webHidden/>
          </w:rPr>
          <w:fldChar w:fldCharType="separate"/>
        </w:r>
        <w:r w:rsidR="00041127" w:rsidRPr="00AE2707">
          <w:rPr>
            <w:rFonts w:asciiTheme="minorHAnsi" w:hAnsiTheme="minorHAnsi" w:cstheme="minorHAnsi"/>
            <w:webHidden/>
          </w:rPr>
          <w:t>6</w:t>
        </w:r>
        <w:r w:rsidR="00041127" w:rsidRPr="00AE2707">
          <w:rPr>
            <w:rFonts w:asciiTheme="minorHAnsi" w:hAnsiTheme="minorHAnsi" w:cstheme="minorHAnsi"/>
            <w:webHidden/>
          </w:rPr>
          <w:fldChar w:fldCharType="end"/>
        </w:r>
      </w:hyperlink>
    </w:p>
    <w:p w:rsidR="00041127" w:rsidRPr="00AE2707" w:rsidRDefault="00212CFF">
      <w:pPr>
        <w:pStyle w:val="TOC1"/>
        <w:rPr>
          <w:rFonts w:asciiTheme="minorHAnsi" w:eastAsiaTheme="minorEastAsia" w:hAnsiTheme="minorHAnsi" w:cstheme="minorHAnsi"/>
          <w:sz w:val="22"/>
          <w:szCs w:val="22"/>
        </w:rPr>
      </w:pPr>
      <w:hyperlink w:anchor="_Toc440507863" w:history="1">
        <w:r w:rsidR="00041127" w:rsidRPr="00AE2707">
          <w:rPr>
            <w:rStyle w:val="Hyperlink"/>
            <w:rFonts w:asciiTheme="minorHAnsi" w:hAnsiTheme="minorHAnsi" w:cstheme="minorHAnsi"/>
          </w:rPr>
          <w:t>5.</w:t>
        </w:r>
        <w:r w:rsidR="00041127" w:rsidRPr="00AE2707">
          <w:rPr>
            <w:rFonts w:asciiTheme="minorHAnsi" w:eastAsiaTheme="minorEastAsia" w:hAnsiTheme="minorHAnsi" w:cstheme="minorHAnsi"/>
            <w:sz w:val="22"/>
            <w:szCs w:val="22"/>
          </w:rPr>
          <w:tab/>
        </w:r>
        <w:r w:rsidR="00041127" w:rsidRPr="00AE2707">
          <w:rPr>
            <w:rStyle w:val="Hyperlink"/>
            <w:rFonts w:asciiTheme="minorHAnsi" w:hAnsiTheme="minorHAnsi" w:cstheme="minorHAnsi"/>
          </w:rPr>
          <w:t>Zaključak</w:t>
        </w:r>
        <w:r w:rsidR="00041127" w:rsidRPr="00AE2707">
          <w:rPr>
            <w:rFonts w:asciiTheme="minorHAnsi" w:hAnsiTheme="minorHAnsi" w:cstheme="minorHAnsi"/>
            <w:webHidden/>
          </w:rPr>
          <w:tab/>
        </w:r>
        <w:r w:rsidR="00041127" w:rsidRPr="00AE2707">
          <w:rPr>
            <w:rFonts w:asciiTheme="minorHAnsi" w:hAnsiTheme="minorHAnsi" w:cstheme="minorHAnsi"/>
            <w:webHidden/>
          </w:rPr>
          <w:fldChar w:fldCharType="begin"/>
        </w:r>
        <w:r w:rsidR="00041127" w:rsidRPr="00AE2707">
          <w:rPr>
            <w:rFonts w:asciiTheme="minorHAnsi" w:hAnsiTheme="minorHAnsi" w:cstheme="minorHAnsi"/>
            <w:webHidden/>
          </w:rPr>
          <w:instrText xml:space="preserve"> PAGEREF _Toc440507863 \h </w:instrText>
        </w:r>
        <w:r w:rsidR="00041127" w:rsidRPr="00AE2707">
          <w:rPr>
            <w:rFonts w:asciiTheme="minorHAnsi" w:hAnsiTheme="minorHAnsi" w:cstheme="minorHAnsi"/>
            <w:webHidden/>
          </w:rPr>
        </w:r>
        <w:r w:rsidR="00041127" w:rsidRPr="00AE2707">
          <w:rPr>
            <w:rFonts w:asciiTheme="minorHAnsi" w:hAnsiTheme="minorHAnsi" w:cstheme="minorHAnsi"/>
            <w:webHidden/>
          </w:rPr>
          <w:fldChar w:fldCharType="separate"/>
        </w:r>
        <w:r w:rsidR="00041127" w:rsidRPr="00AE2707">
          <w:rPr>
            <w:rFonts w:asciiTheme="minorHAnsi" w:hAnsiTheme="minorHAnsi" w:cstheme="minorHAnsi"/>
            <w:webHidden/>
          </w:rPr>
          <w:t>7</w:t>
        </w:r>
        <w:r w:rsidR="00041127" w:rsidRPr="00AE2707">
          <w:rPr>
            <w:rFonts w:asciiTheme="minorHAnsi" w:hAnsiTheme="minorHAnsi" w:cstheme="minorHAnsi"/>
            <w:webHidden/>
          </w:rPr>
          <w:fldChar w:fldCharType="end"/>
        </w:r>
      </w:hyperlink>
    </w:p>
    <w:p w:rsidR="00041127" w:rsidRPr="00AE2707" w:rsidRDefault="00212CFF">
      <w:pPr>
        <w:pStyle w:val="TOC1"/>
        <w:rPr>
          <w:rFonts w:asciiTheme="minorHAnsi" w:eastAsiaTheme="minorEastAsia" w:hAnsiTheme="minorHAnsi" w:cstheme="minorHAnsi"/>
          <w:sz w:val="22"/>
          <w:szCs w:val="22"/>
        </w:rPr>
      </w:pPr>
      <w:hyperlink w:anchor="_Toc440507864" w:history="1">
        <w:r w:rsidR="00041127" w:rsidRPr="00AE2707">
          <w:rPr>
            <w:rStyle w:val="Hyperlink"/>
            <w:rFonts w:asciiTheme="minorHAnsi" w:hAnsiTheme="minorHAnsi" w:cstheme="minorHAnsi"/>
          </w:rPr>
          <w:t>6.</w:t>
        </w:r>
        <w:r w:rsidR="00041127" w:rsidRPr="00AE2707">
          <w:rPr>
            <w:rFonts w:asciiTheme="minorHAnsi" w:eastAsiaTheme="minorEastAsia" w:hAnsiTheme="minorHAnsi" w:cstheme="minorHAnsi"/>
            <w:sz w:val="22"/>
            <w:szCs w:val="22"/>
          </w:rPr>
          <w:tab/>
        </w:r>
        <w:r w:rsidR="00041127" w:rsidRPr="00AE2707">
          <w:rPr>
            <w:rStyle w:val="Hyperlink"/>
            <w:rFonts w:asciiTheme="minorHAnsi" w:hAnsiTheme="minorHAnsi" w:cstheme="minorHAnsi"/>
          </w:rPr>
          <w:t>Literatura</w:t>
        </w:r>
        <w:r w:rsidR="00041127" w:rsidRPr="00AE2707">
          <w:rPr>
            <w:rFonts w:asciiTheme="minorHAnsi" w:hAnsiTheme="minorHAnsi" w:cstheme="minorHAnsi"/>
            <w:webHidden/>
          </w:rPr>
          <w:tab/>
        </w:r>
        <w:r w:rsidR="00041127" w:rsidRPr="00AE2707">
          <w:rPr>
            <w:rFonts w:asciiTheme="minorHAnsi" w:hAnsiTheme="minorHAnsi" w:cstheme="minorHAnsi"/>
            <w:webHidden/>
          </w:rPr>
          <w:fldChar w:fldCharType="begin"/>
        </w:r>
        <w:r w:rsidR="00041127" w:rsidRPr="00AE2707">
          <w:rPr>
            <w:rFonts w:asciiTheme="minorHAnsi" w:hAnsiTheme="minorHAnsi" w:cstheme="minorHAnsi"/>
            <w:webHidden/>
          </w:rPr>
          <w:instrText xml:space="preserve"> PAGEREF _Toc440507864 \h </w:instrText>
        </w:r>
        <w:r w:rsidR="00041127" w:rsidRPr="00AE2707">
          <w:rPr>
            <w:rFonts w:asciiTheme="minorHAnsi" w:hAnsiTheme="minorHAnsi" w:cstheme="minorHAnsi"/>
            <w:webHidden/>
          </w:rPr>
        </w:r>
        <w:r w:rsidR="00041127" w:rsidRPr="00AE2707">
          <w:rPr>
            <w:rFonts w:asciiTheme="minorHAnsi" w:hAnsiTheme="minorHAnsi" w:cstheme="minorHAnsi"/>
            <w:webHidden/>
          </w:rPr>
          <w:fldChar w:fldCharType="separate"/>
        </w:r>
        <w:r w:rsidR="00041127" w:rsidRPr="00AE2707">
          <w:rPr>
            <w:rFonts w:asciiTheme="minorHAnsi" w:hAnsiTheme="minorHAnsi" w:cstheme="minorHAnsi"/>
            <w:webHidden/>
          </w:rPr>
          <w:t>8</w:t>
        </w:r>
        <w:r w:rsidR="00041127" w:rsidRPr="00AE2707">
          <w:rPr>
            <w:rFonts w:asciiTheme="minorHAnsi" w:hAnsiTheme="minorHAnsi" w:cstheme="minorHAnsi"/>
            <w:webHidden/>
          </w:rPr>
          <w:fldChar w:fldCharType="end"/>
        </w:r>
      </w:hyperlink>
    </w:p>
    <w:p w:rsidR="00041127" w:rsidRPr="00AE2707" w:rsidRDefault="00212CFF">
      <w:pPr>
        <w:pStyle w:val="TOC1"/>
        <w:rPr>
          <w:rFonts w:asciiTheme="minorHAnsi" w:eastAsiaTheme="minorEastAsia" w:hAnsiTheme="minorHAnsi" w:cstheme="minorHAnsi"/>
          <w:sz w:val="22"/>
          <w:szCs w:val="22"/>
        </w:rPr>
      </w:pPr>
      <w:hyperlink w:anchor="_Toc440507865" w:history="1">
        <w:r w:rsidR="00041127" w:rsidRPr="00AE2707">
          <w:rPr>
            <w:rStyle w:val="Hyperlink"/>
            <w:rFonts w:asciiTheme="minorHAnsi" w:hAnsiTheme="minorHAnsi" w:cstheme="minorHAnsi"/>
          </w:rPr>
          <w:t>7.</w:t>
        </w:r>
        <w:r w:rsidR="00041127" w:rsidRPr="00AE2707">
          <w:rPr>
            <w:rFonts w:asciiTheme="minorHAnsi" w:eastAsiaTheme="minorEastAsia" w:hAnsiTheme="minorHAnsi" w:cstheme="minorHAnsi"/>
            <w:sz w:val="22"/>
            <w:szCs w:val="22"/>
          </w:rPr>
          <w:tab/>
        </w:r>
        <w:r w:rsidR="00041127" w:rsidRPr="00AE2707">
          <w:rPr>
            <w:rStyle w:val="Hyperlink"/>
            <w:rFonts w:asciiTheme="minorHAnsi" w:hAnsiTheme="minorHAnsi" w:cstheme="minorHAnsi"/>
          </w:rPr>
          <w:t>Sažetak</w:t>
        </w:r>
        <w:r w:rsidR="00041127" w:rsidRPr="00AE2707">
          <w:rPr>
            <w:rFonts w:asciiTheme="minorHAnsi" w:hAnsiTheme="minorHAnsi" w:cstheme="minorHAnsi"/>
            <w:webHidden/>
          </w:rPr>
          <w:tab/>
        </w:r>
        <w:r w:rsidR="00041127" w:rsidRPr="00AE2707">
          <w:rPr>
            <w:rFonts w:asciiTheme="minorHAnsi" w:hAnsiTheme="minorHAnsi" w:cstheme="minorHAnsi"/>
            <w:webHidden/>
          </w:rPr>
          <w:fldChar w:fldCharType="begin"/>
        </w:r>
        <w:r w:rsidR="00041127" w:rsidRPr="00AE2707">
          <w:rPr>
            <w:rFonts w:asciiTheme="minorHAnsi" w:hAnsiTheme="minorHAnsi" w:cstheme="minorHAnsi"/>
            <w:webHidden/>
          </w:rPr>
          <w:instrText xml:space="preserve"> PAGEREF _Toc440507865 \h </w:instrText>
        </w:r>
        <w:r w:rsidR="00041127" w:rsidRPr="00AE2707">
          <w:rPr>
            <w:rFonts w:asciiTheme="minorHAnsi" w:hAnsiTheme="minorHAnsi" w:cstheme="minorHAnsi"/>
            <w:webHidden/>
          </w:rPr>
        </w:r>
        <w:r w:rsidR="00041127" w:rsidRPr="00AE2707">
          <w:rPr>
            <w:rFonts w:asciiTheme="minorHAnsi" w:hAnsiTheme="minorHAnsi" w:cstheme="minorHAnsi"/>
            <w:webHidden/>
          </w:rPr>
          <w:fldChar w:fldCharType="separate"/>
        </w:r>
        <w:r w:rsidR="00041127" w:rsidRPr="00AE2707">
          <w:rPr>
            <w:rFonts w:asciiTheme="minorHAnsi" w:hAnsiTheme="minorHAnsi" w:cstheme="minorHAnsi"/>
            <w:webHidden/>
          </w:rPr>
          <w:t>9</w:t>
        </w:r>
        <w:r w:rsidR="00041127" w:rsidRPr="00AE2707">
          <w:rPr>
            <w:rFonts w:asciiTheme="minorHAnsi" w:hAnsiTheme="minorHAnsi" w:cstheme="minorHAnsi"/>
            <w:webHidden/>
          </w:rPr>
          <w:fldChar w:fldCharType="end"/>
        </w:r>
      </w:hyperlink>
    </w:p>
    <w:p w:rsidR="00750888" w:rsidRPr="00AE2707" w:rsidRDefault="00750888" w:rsidP="00750888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fldChar w:fldCharType="end"/>
      </w:r>
    </w:p>
    <w:p w:rsidR="00BE230D" w:rsidRPr="00AE2707" w:rsidRDefault="00BE230D" w:rsidP="00750888">
      <w:pPr>
        <w:rPr>
          <w:rFonts w:asciiTheme="minorHAnsi" w:hAnsiTheme="minorHAnsi" w:cstheme="minorHAnsi"/>
        </w:rPr>
      </w:pPr>
    </w:p>
    <w:p w:rsidR="00750888" w:rsidRPr="00AE2707" w:rsidRDefault="003F5BFC" w:rsidP="002961BF">
      <w:pPr>
        <w:pStyle w:val="Heading1"/>
        <w:rPr>
          <w:rFonts w:cstheme="minorHAnsi"/>
        </w:rPr>
      </w:pPr>
      <w:r w:rsidRPr="00AE2707">
        <w:rPr>
          <w:rFonts w:cstheme="minorHAnsi"/>
        </w:rPr>
        <w:br w:type="page"/>
      </w:r>
      <w:bookmarkStart w:id="0" w:name="_Toc73793693"/>
      <w:bookmarkStart w:id="1" w:name="_Toc73794263"/>
      <w:bookmarkStart w:id="2" w:name="_Toc113812202"/>
      <w:bookmarkStart w:id="3" w:name="_Toc440507855"/>
      <w:r w:rsidR="00750888" w:rsidRPr="00AE2707">
        <w:rPr>
          <w:rFonts w:cstheme="minorHAnsi"/>
        </w:rPr>
        <w:lastRenderedPageBreak/>
        <w:t>Uvod</w:t>
      </w:r>
      <w:bookmarkEnd w:id="0"/>
      <w:bookmarkEnd w:id="1"/>
      <w:bookmarkEnd w:id="2"/>
      <w:bookmarkEnd w:id="3"/>
    </w:p>
    <w:p w:rsidR="00647712" w:rsidRPr="00AE2707" w:rsidRDefault="00647712" w:rsidP="006628FE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Pretraživanje teksta bitan je dio informacijsko komunikacijske infrastrukture. Do danas je najpopularnije pretraživanje teksta uspoređivanjem kontinuiranog niza znakova, dok je  pretraživanje nepotpunog niza znakova zanemareno. Prve rezultate iz </w:t>
      </w:r>
      <w:r w:rsidR="00FA5AE7" w:rsidRPr="00AE2707">
        <w:rPr>
          <w:rFonts w:asciiTheme="minorHAnsi" w:hAnsiTheme="minorHAnsi" w:cstheme="minorHAnsi"/>
        </w:rPr>
        <w:t>tog</w:t>
      </w:r>
      <w:r w:rsidRPr="00AE2707">
        <w:rPr>
          <w:rFonts w:asciiTheme="minorHAnsi" w:hAnsiTheme="minorHAnsi" w:cstheme="minorHAnsi"/>
        </w:rPr>
        <w:t xml:space="preserve"> području dali su Stefan Burkhardt i Juha Kärkäinen na čijem radu se i temelji ovaj seminar.</w:t>
      </w:r>
    </w:p>
    <w:p w:rsidR="0099402B" w:rsidRPr="00AE2707" w:rsidRDefault="00647712" w:rsidP="006628FE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U nastavku je dan kratak pregled teorije vezan uz q-grame </w:t>
      </w:r>
      <w:r w:rsidR="00FA5AE7" w:rsidRPr="00AE2707">
        <w:rPr>
          <w:rFonts w:asciiTheme="minorHAnsi" w:hAnsiTheme="minorHAnsi" w:cstheme="minorHAnsi"/>
        </w:rPr>
        <w:t>i</w:t>
      </w:r>
      <w:r w:rsidRPr="00AE2707">
        <w:rPr>
          <w:rFonts w:asciiTheme="minorHAnsi" w:hAnsiTheme="minorHAnsi" w:cstheme="minorHAnsi"/>
        </w:rPr>
        <w:t xml:space="preserve"> algoritam izračuna optimalnog praga za q-gra</w:t>
      </w:r>
      <w:r w:rsidR="00FA5AE7" w:rsidRPr="00AE2707">
        <w:rPr>
          <w:rFonts w:asciiTheme="minorHAnsi" w:hAnsiTheme="minorHAnsi" w:cstheme="minorHAnsi"/>
        </w:rPr>
        <w:t>m filtre uz jednostavan primjer, te opis vlastite implementacije navedenog.</w:t>
      </w:r>
    </w:p>
    <w:p w:rsidR="00845DEE" w:rsidRPr="00AE2707" w:rsidRDefault="00647712" w:rsidP="006628FE">
      <w:pPr>
        <w:pStyle w:val="Heading1"/>
        <w:rPr>
          <w:rFonts w:cstheme="minorHAnsi"/>
        </w:rPr>
      </w:pPr>
      <w:bookmarkStart w:id="4" w:name="_Toc440507856"/>
      <w:r w:rsidRPr="00AE2707">
        <w:rPr>
          <w:rFonts w:cstheme="minorHAnsi"/>
        </w:rPr>
        <w:t>Osnovni pojmovi</w:t>
      </w:r>
      <w:bookmarkEnd w:id="4"/>
    </w:p>
    <w:p w:rsidR="006628FE" w:rsidRPr="00AE2707" w:rsidRDefault="00647712" w:rsidP="006628FE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Za dani uzorak </w:t>
      </w:r>
      <w:r w:rsidRPr="00AE2707">
        <w:rPr>
          <w:rFonts w:asciiTheme="minorHAnsi" w:hAnsiTheme="minorHAnsi" w:cstheme="minorHAnsi"/>
          <w:i/>
        </w:rPr>
        <w:t>P</w:t>
      </w:r>
      <w:r w:rsidRPr="00AE2707">
        <w:rPr>
          <w:rFonts w:asciiTheme="minorHAnsi" w:hAnsiTheme="minorHAnsi" w:cstheme="minorHAnsi"/>
        </w:rPr>
        <w:t xml:space="preserve">, niz znakova </w:t>
      </w:r>
      <w:r w:rsidRPr="00AE2707">
        <w:rPr>
          <w:rFonts w:asciiTheme="minorHAnsi" w:hAnsiTheme="minorHAnsi" w:cstheme="minorHAnsi"/>
          <w:i/>
        </w:rPr>
        <w:t xml:space="preserve">T </w:t>
      </w:r>
      <w:r w:rsidRPr="00AE2707">
        <w:rPr>
          <w:rFonts w:asciiTheme="minorHAnsi" w:hAnsiTheme="minorHAnsi" w:cstheme="minorHAnsi"/>
        </w:rPr>
        <w:t xml:space="preserve">i Hammingovu udaljenost </w:t>
      </w:r>
      <w:r w:rsidRPr="00AE2707">
        <w:rPr>
          <w:rFonts w:asciiTheme="minorHAnsi" w:hAnsiTheme="minorHAnsi" w:cstheme="minorHAnsi"/>
          <w:i/>
        </w:rPr>
        <w:t xml:space="preserve">k </w:t>
      </w:r>
      <w:r w:rsidRPr="00AE2707">
        <w:rPr>
          <w:rFonts w:asciiTheme="minorHAnsi" w:hAnsiTheme="minorHAnsi" w:cstheme="minorHAnsi"/>
        </w:rPr>
        <w:t xml:space="preserve">(broj razlika između dva niza) potrebno je pronaći sve podnize znakova </w:t>
      </w:r>
      <w:r w:rsidRPr="00AE2707">
        <w:rPr>
          <w:rFonts w:asciiTheme="minorHAnsi" w:hAnsiTheme="minorHAnsi" w:cstheme="minorHAnsi"/>
          <w:i/>
        </w:rPr>
        <w:t>S</w:t>
      </w:r>
      <w:r w:rsidRPr="00AE2707">
        <w:rPr>
          <w:rFonts w:asciiTheme="minorHAnsi" w:hAnsiTheme="minorHAnsi" w:cstheme="minorHAnsi"/>
        </w:rPr>
        <w:t xml:space="preserve"> koji zadovoljavaju navedene uvjete. </w:t>
      </w:r>
      <w:r w:rsidR="006628FE" w:rsidRPr="00AE2707">
        <w:rPr>
          <w:rFonts w:asciiTheme="minorHAnsi" w:hAnsiTheme="minorHAnsi" w:cstheme="minorHAnsi"/>
        </w:rPr>
        <w:t xml:space="preserve">Kako bi se taj proces ubrzao radi se filtriranje. Filtriranje je algoritam koji provjerava </w:t>
      </w:r>
      <w:r w:rsidR="002853D9" w:rsidRPr="00AE2707">
        <w:rPr>
          <w:rFonts w:asciiTheme="minorHAnsi" w:hAnsiTheme="minorHAnsi" w:cstheme="minorHAnsi"/>
        </w:rPr>
        <w:t xml:space="preserve">tekst </w:t>
      </w:r>
      <w:r w:rsidR="006628FE" w:rsidRPr="00AE2707">
        <w:rPr>
          <w:rFonts w:asciiTheme="minorHAnsi" w:hAnsiTheme="minorHAnsi" w:cstheme="minorHAnsi"/>
        </w:rPr>
        <w:t>prema uvjetima filtriranja te potom odbacuje višak teksta ostavljajući samo potencijalne „pogotke” kako bi se provjerili algoritmom uspoređivanja teksta. Mnogi filtri koriste q-grame, podnizove duljine q.</w:t>
      </w:r>
    </w:p>
    <w:p w:rsidR="006628FE" w:rsidRPr="00AE2707" w:rsidRDefault="006628FE" w:rsidP="006628FE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Slično</w:t>
      </w:r>
      <w:r w:rsidR="002853D9" w:rsidRPr="00AE2707">
        <w:rPr>
          <w:rFonts w:asciiTheme="minorHAnsi" w:hAnsiTheme="minorHAnsi" w:cstheme="minorHAnsi"/>
        </w:rPr>
        <w:t>st između niza znakova definir</w:t>
      </w:r>
      <w:r w:rsidRPr="00AE2707">
        <w:rPr>
          <w:rFonts w:asciiTheme="minorHAnsi" w:hAnsiTheme="minorHAnsi" w:cstheme="minorHAnsi"/>
        </w:rPr>
        <w:t xml:space="preserve">amo pragom </w:t>
      </w:r>
      <w:r w:rsidRPr="00AE2707">
        <w:rPr>
          <w:rFonts w:asciiTheme="minorHAnsi" w:hAnsiTheme="minorHAnsi" w:cstheme="minorHAnsi"/>
          <w:i/>
        </w:rPr>
        <w:t xml:space="preserve">t </w:t>
      </w:r>
      <w:r w:rsidRPr="00AE2707">
        <w:rPr>
          <w:rFonts w:asciiTheme="minorHAnsi" w:hAnsiTheme="minorHAnsi" w:cstheme="minorHAnsi"/>
        </w:rPr>
        <w:t xml:space="preserve">koji </w:t>
      </w:r>
      <w:r w:rsidR="002853D9" w:rsidRPr="00AE2707">
        <w:rPr>
          <w:rFonts w:asciiTheme="minorHAnsi" w:hAnsiTheme="minorHAnsi" w:cstheme="minorHAnsi"/>
        </w:rPr>
        <w:t>predstavlja</w:t>
      </w:r>
      <w:r w:rsidRPr="00AE2707">
        <w:rPr>
          <w:rFonts w:asciiTheme="minorHAnsi" w:hAnsiTheme="minorHAnsi" w:cstheme="minorHAnsi"/>
        </w:rPr>
        <w:t xml:space="preserve"> minimalni broj q-grama koje potencijalini podniz </w:t>
      </w:r>
      <w:r w:rsidRPr="00AE2707">
        <w:rPr>
          <w:rFonts w:asciiTheme="minorHAnsi" w:hAnsiTheme="minorHAnsi" w:cstheme="minorHAnsi"/>
          <w:i/>
        </w:rPr>
        <w:t>S</w:t>
      </w:r>
      <w:r w:rsidRPr="00AE2707">
        <w:rPr>
          <w:rFonts w:asciiTheme="minorHAnsi" w:hAnsiTheme="minorHAnsi" w:cstheme="minorHAnsi"/>
        </w:rPr>
        <w:t xml:space="preserve"> niza </w:t>
      </w:r>
      <w:r w:rsidRPr="00AE2707">
        <w:rPr>
          <w:rFonts w:asciiTheme="minorHAnsi" w:hAnsiTheme="minorHAnsi" w:cstheme="minorHAnsi"/>
          <w:i/>
        </w:rPr>
        <w:t>T</w:t>
      </w:r>
      <w:r w:rsidRPr="00AE2707">
        <w:rPr>
          <w:rFonts w:asciiTheme="minorHAnsi" w:hAnsiTheme="minorHAnsi" w:cstheme="minorHAnsi"/>
        </w:rPr>
        <w:t xml:space="preserve"> treba </w:t>
      </w:r>
      <w:r w:rsidR="002853D9" w:rsidRPr="00AE2707">
        <w:rPr>
          <w:rFonts w:asciiTheme="minorHAnsi" w:hAnsiTheme="minorHAnsi" w:cstheme="minorHAnsi"/>
        </w:rPr>
        <w:t>imati</w:t>
      </w:r>
      <w:r w:rsidRPr="00AE2707">
        <w:rPr>
          <w:rFonts w:asciiTheme="minorHAnsi" w:hAnsiTheme="minorHAnsi" w:cstheme="minorHAnsi"/>
        </w:rPr>
        <w:t xml:space="preserve"> s uzorkom </w:t>
      </w:r>
      <w:r w:rsidRPr="00AE2707">
        <w:rPr>
          <w:rFonts w:asciiTheme="minorHAnsi" w:hAnsiTheme="minorHAnsi" w:cstheme="minorHAnsi"/>
          <w:i/>
        </w:rPr>
        <w:t>P</w:t>
      </w:r>
      <w:r w:rsidRPr="00AE2707">
        <w:rPr>
          <w:rFonts w:asciiTheme="minorHAnsi" w:hAnsiTheme="minorHAnsi" w:cstheme="minorHAnsi"/>
        </w:rPr>
        <w:t>.</w:t>
      </w:r>
    </w:p>
    <w:p w:rsidR="002961BF" w:rsidRPr="00AE2707" w:rsidRDefault="006628FE" w:rsidP="002961BF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Kako bi se filtriranje ubrzalo i kako bi se moglo koristiti mnogo različitih oblika uzoraka (</w:t>
      </w:r>
      <w:r w:rsidR="002853D9" w:rsidRPr="00AE2707">
        <w:rPr>
          <w:rFonts w:asciiTheme="minorHAnsi" w:hAnsiTheme="minorHAnsi" w:cstheme="minorHAnsi"/>
        </w:rPr>
        <w:t xml:space="preserve">eng. </w:t>
      </w:r>
      <w:r w:rsidRPr="00AE2707">
        <w:rPr>
          <w:rFonts w:asciiTheme="minorHAnsi" w:hAnsiTheme="minorHAnsi" w:cstheme="minorHAnsi"/>
          <w:i/>
        </w:rPr>
        <w:t>shapes</w:t>
      </w:r>
      <w:r w:rsidRPr="00AE2707">
        <w:rPr>
          <w:rFonts w:asciiTheme="minorHAnsi" w:hAnsiTheme="minorHAnsi" w:cstheme="minorHAnsi"/>
        </w:rPr>
        <w:t>) koriste se nepotpuni q-grami.</w:t>
      </w:r>
    </w:p>
    <w:p w:rsidR="006628FE" w:rsidRPr="00AE2707" w:rsidRDefault="006628FE" w:rsidP="00047A27">
      <w:pPr>
        <w:pStyle w:val="Heading2"/>
        <w:numPr>
          <w:ilvl w:val="1"/>
          <w:numId w:val="44"/>
        </w:numPr>
        <w:rPr>
          <w:rFonts w:cstheme="minorHAnsi"/>
        </w:rPr>
      </w:pPr>
      <w:bookmarkStart w:id="5" w:name="_Toc440507857"/>
      <w:r w:rsidRPr="00AE2707">
        <w:rPr>
          <w:rFonts w:cstheme="minorHAnsi"/>
        </w:rPr>
        <w:t>Nepotpuni q-gram</w:t>
      </w:r>
      <w:bookmarkEnd w:id="5"/>
    </w:p>
    <w:p w:rsidR="003F5BFC" w:rsidRPr="00AE2707" w:rsidRDefault="003F5BFC" w:rsidP="003F5BFC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Skup Q definira uzorak filtriranja. Sastoji se od brojeva koji predstavljaju indekse na kojima provjeravamo postojanje uzorka u podnizu. </w:t>
      </w:r>
    </w:p>
    <w:p w:rsidR="005D07EB" w:rsidRPr="00AE2707" w:rsidRDefault="005D07EB" w:rsidP="003F5BFC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Definirajmo skup Q i poziciju i:</w:t>
      </w:r>
    </w:p>
    <w:p w:rsidR="005D07EB" w:rsidRPr="00AE2707" w:rsidRDefault="00A754B2" w:rsidP="003F5BFC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Q=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i+j </m:t>
              </m:r>
            </m:e>
          </m:d>
          <m:r>
            <w:rPr>
              <w:rFonts w:ascii="Cambria Math" w:hAnsi="Cambria Math" w:cstheme="minorHAnsi"/>
            </w:rPr>
            <m:t>j∈Q}</m:t>
          </m:r>
        </m:oMath>
      </m:oMathPara>
    </w:p>
    <w:p w:rsidR="00A754B2" w:rsidRPr="00AE2707" w:rsidRDefault="00212CFF" w:rsidP="003F5BFC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,  i=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&lt;…&lt;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</m:oMath>
      </m:oMathPara>
    </w:p>
    <w:p w:rsidR="00A754B2" w:rsidRPr="00AE2707" w:rsidRDefault="00A754B2" w:rsidP="003F5BFC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te niz znakova:</w:t>
      </w:r>
    </w:p>
    <w:p w:rsidR="00A754B2" w:rsidRPr="00AE2707" w:rsidRDefault="00A754B2" w:rsidP="00A754B2">
      <w:pPr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S=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</m:oMath>
      </m:oMathPara>
    </w:p>
    <w:p w:rsidR="00A754B2" w:rsidRPr="00AE2707" w:rsidRDefault="00A754B2" w:rsidP="00A754B2">
      <w:pPr>
        <w:rPr>
          <w:rFonts w:asciiTheme="minorHAnsi" w:hAnsiTheme="minorHAnsi" w:cstheme="minorHAnsi"/>
        </w:rPr>
      </w:pPr>
    </w:p>
    <w:p w:rsidR="006771EB" w:rsidRPr="00AE2707" w:rsidRDefault="00A754B2" w:rsidP="006771EB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Za </w:t>
      </w:r>
      <m:oMath>
        <m:r>
          <w:rPr>
            <w:rFonts w:ascii="Cambria Math" w:hAnsi="Cambria Math" w:cstheme="minorHAnsi"/>
          </w:rPr>
          <m:t>1≤i ≤m-span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Q</m:t>
            </m:r>
          </m:e>
        </m:d>
        <m:r>
          <w:rPr>
            <w:rFonts w:ascii="Cambria Math" w:hAnsi="Cambria Math" w:cstheme="minorHAnsi"/>
          </w:rPr>
          <m:t>+1</m:t>
        </m:r>
      </m:oMath>
      <w:r w:rsidRPr="00AE2707">
        <w:rPr>
          <w:rFonts w:asciiTheme="minorHAnsi" w:hAnsiTheme="minorHAnsi" w:cstheme="minorHAnsi"/>
        </w:rPr>
        <w:t xml:space="preserve">, Q-gram na poziciji </w:t>
      </w:r>
      <w:r w:rsidRPr="00AE2707">
        <w:rPr>
          <w:rFonts w:asciiTheme="minorHAnsi" w:hAnsiTheme="minorHAnsi" w:cstheme="minorHAnsi"/>
          <w:i/>
        </w:rPr>
        <w:t>i</w:t>
      </w:r>
      <w:r w:rsidRPr="00AE2707">
        <w:rPr>
          <w:rFonts w:asciiTheme="minorHAnsi" w:hAnsiTheme="minorHAnsi" w:cstheme="minorHAnsi"/>
        </w:rPr>
        <w:t xml:space="preserve"> u nizu S</w:t>
      </w:r>
      <w:r w:rsidR="006771EB" w:rsidRPr="00AE2707">
        <w:rPr>
          <w:rFonts w:asciiTheme="minorHAnsi" w:hAnsiTheme="minorHAnsi" w:cstheme="minorHAnsi"/>
        </w:rPr>
        <w:t xml:space="preserve"> je </w:t>
      </w:r>
      <m:oMath>
        <m:r>
          <w:rPr>
            <w:rFonts w:ascii="Cambria Math" w:hAnsi="Cambria Math" w:cstheme="minorHAnsi"/>
          </w:rPr>
          <m:t>S[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]=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i1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i2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iq</m:t>
            </m:r>
          </m:sub>
        </m:sSub>
      </m:oMath>
      <w:r w:rsidR="006771EB" w:rsidRPr="00AE2707">
        <w:rPr>
          <w:rFonts w:asciiTheme="minorHAnsi" w:hAnsiTheme="minorHAnsi" w:cstheme="minorHAnsi"/>
        </w:rPr>
        <w:t xml:space="preserve">  gdje je </w:t>
      </w:r>
      <m:oMath>
        <m:r>
          <w:rPr>
            <w:rFonts w:ascii="Cambria Math" w:hAnsi="Cambria Math" w:cstheme="minorHAnsi"/>
          </w:rPr>
          <m:t>q=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q</m:t>
            </m:r>
          </m:e>
        </m:d>
        <m:r>
          <w:rPr>
            <w:rFonts w:ascii="Cambria Math" w:hAnsi="Cambria Math" w:cstheme="minorHAnsi"/>
          </w:rPr>
          <m:t>,   s=span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Q</m:t>
            </m:r>
          </m:e>
        </m:d>
        <m:r>
          <w:rPr>
            <w:rFonts w:ascii="Cambria Math" w:hAnsi="Cambria Math" w:cstheme="minorHAnsi"/>
          </w:rPr>
          <m:t>.</m:t>
        </m:r>
      </m:oMath>
    </w:p>
    <w:p w:rsidR="006771EB" w:rsidRPr="00AE2707" w:rsidRDefault="006771EB" w:rsidP="006771EB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Q-gram definiramo i kao (q,s) gram.</w:t>
      </w:r>
    </w:p>
    <w:p w:rsidR="006771EB" w:rsidRPr="00AE2707" w:rsidRDefault="006771EB" w:rsidP="006771EB">
      <w:pPr>
        <w:rPr>
          <w:rFonts w:asciiTheme="minorHAnsi" w:hAnsiTheme="minorHAnsi" w:cstheme="minorHAnsi"/>
        </w:rPr>
      </w:pPr>
    </w:p>
    <w:p w:rsidR="006771EB" w:rsidRPr="00AE2707" w:rsidRDefault="006771EB" w:rsidP="006771EB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  <w:i/>
        </w:rPr>
        <w:t xml:space="preserve">Primjer: </w:t>
      </w:r>
    </w:p>
    <w:p w:rsidR="006771EB" w:rsidRPr="00AE2707" w:rsidRDefault="006771EB" w:rsidP="006771EB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Za </w:t>
      </w:r>
      <m:oMath>
        <m:r>
          <w:rPr>
            <w:rFonts w:ascii="Cambria Math" w:hAnsi="Cambria Math" w:cstheme="minorHAnsi"/>
          </w:rPr>
          <m:t>Q=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0,1,4,6</m:t>
            </m:r>
          </m:e>
        </m:d>
      </m:oMath>
      <w:r w:rsidRPr="00AE2707">
        <w:rPr>
          <w:rFonts w:asciiTheme="minorHAnsi" w:hAnsiTheme="minorHAnsi" w:cstheme="minorHAnsi"/>
        </w:rPr>
        <w:t xml:space="preserve"> uzorak je # # _ _ #_#, q=4, s = 7 te se radi o (4,7) gramu.</w:t>
      </w:r>
    </w:p>
    <w:p w:rsidR="006771EB" w:rsidRPr="00AE2707" w:rsidRDefault="006771EB" w:rsidP="00047A27">
      <w:pPr>
        <w:pStyle w:val="Heading2"/>
        <w:numPr>
          <w:ilvl w:val="1"/>
          <w:numId w:val="44"/>
        </w:numPr>
        <w:rPr>
          <w:rFonts w:cstheme="minorHAnsi"/>
        </w:rPr>
      </w:pPr>
      <w:bookmarkStart w:id="6" w:name="_Toc440507858"/>
      <w:r w:rsidRPr="00AE2707">
        <w:rPr>
          <w:rFonts w:cstheme="minorHAnsi"/>
        </w:rPr>
        <w:lastRenderedPageBreak/>
        <w:t>Prag</w:t>
      </w:r>
      <w:bookmarkEnd w:id="6"/>
    </w:p>
    <w:p w:rsidR="005F73B0" w:rsidRPr="00AE2707" w:rsidRDefault="006771EB" w:rsidP="006771EB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Prag </w:t>
      </w:r>
      <w:r w:rsidRPr="00AE2707">
        <w:rPr>
          <w:rFonts w:asciiTheme="minorHAnsi" w:hAnsiTheme="minorHAnsi" w:cstheme="minorHAnsi"/>
          <w:i/>
        </w:rPr>
        <w:t xml:space="preserve">t </w:t>
      </w:r>
      <w:r w:rsidRPr="00AE2707">
        <w:rPr>
          <w:rFonts w:asciiTheme="minorHAnsi" w:hAnsiTheme="minorHAnsi" w:cstheme="minorHAnsi"/>
        </w:rPr>
        <w:t xml:space="preserve"> predstavlja Q-gram sličnost sa uzorkom </w:t>
      </w:r>
      <w:r w:rsidRPr="00AE2707">
        <w:rPr>
          <w:rFonts w:asciiTheme="minorHAnsi" w:hAnsiTheme="minorHAnsi" w:cstheme="minorHAnsi"/>
          <w:i/>
        </w:rPr>
        <w:t>P</w:t>
      </w:r>
      <w:r w:rsidRPr="00AE2707">
        <w:rPr>
          <w:rFonts w:asciiTheme="minorHAnsi" w:hAnsiTheme="minorHAnsi" w:cstheme="minorHAnsi"/>
        </w:rPr>
        <w:t xml:space="preserve">. </w:t>
      </w:r>
    </w:p>
    <w:p w:rsidR="005F73B0" w:rsidRPr="00AE2707" w:rsidRDefault="00212CFF" w:rsidP="005F73B0">
      <w:pPr>
        <w:pStyle w:val="Caption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m,k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</w:rPr>
                  </m:ctrlPr>
                </m:limLowPr>
                <m:e>
                  <m:r>
                    <w:rPr>
                      <w:rFonts w:ascii="Cambria Math" w:hAnsi="Cambria Math" w:cstheme="minorHAnsi"/>
                    </w:rPr>
                    <m:t>min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M⊆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1,M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=m-k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1, m-span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⊆M }|</m:t>
              </m:r>
            </m:e>
          </m:func>
          <m:r>
            <w:rPr>
              <w:rFonts w:ascii="Cambria Math" w:hAnsi="Cambria Math" w:cstheme="minorHAnsi"/>
            </w:rPr>
            <m:t xml:space="preserve">            (*)</m:t>
          </m:r>
        </m:oMath>
      </m:oMathPara>
    </w:p>
    <w:p w:rsidR="005F73B0" w:rsidRPr="00AE2707" w:rsidRDefault="005F73B0" w:rsidP="006771EB">
      <w:pPr>
        <w:rPr>
          <w:rFonts w:asciiTheme="minorHAnsi" w:hAnsiTheme="minorHAnsi" w:cstheme="minorHAnsi"/>
        </w:rPr>
      </w:pPr>
    </w:p>
    <w:p w:rsidR="00F53C7F" w:rsidRPr="00AE2707" w:rsidRDefault="006771EB" w:rsidP="006771EB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Previsoki prag može rezultirati</w:t>
      </w:r>
      <w:r w:rsidR="005F73B0" w:rsidRPr="00AE2707">
        <w:rPr>
          <w:rFonts w:asciiTheme="minorHAnsi" w:hAnsiTheme="minorHAnsi" w:cstheme="minorHAnsi"/>
        </w:rPr>
        <w:t xml:space="preserve"> gubitcima</w:t>
      </w:r>
      <w:r w:rsidRPr="00AE2707">
        <w:rPr>
          <w:rFonts w:asciiTheme="minorHAnsi" w:hAnsiTheme="minorHAnsi" w:cstheme="minorHAnsi"/>
          <w:i/>
        </w:rPr>
        <w:t xml:space="preserve">, </w:t>
      </w:r>
      <w:r w:rsidRPr="00AE2707">
        <w:rPr>
          <w:rFonts w:asciiTheme="minorHAnsi" w:hAnsiTheme="minorHAnsi" w:cstheme="minorHAnsi"/>
        </w:rPr>
        <w:t>no s višim pragom se povećava i učinkovitost filtriranja. Iz tih razloga veoma je bitno postići optimalan prag</w:t>
      </w:r>
      <w:r w:rsidR="005F73B0" w:rsidRPr="00AE2707">
        <w:rPr>
          <w:rFonts w:asciiTheme="minorHAnsi" w:hAnsiTheme="minorHAnsi" w:cstheme="minorHAnsi"/>
        </w:rPr>
        <w:t xml:space="preserve">. </w:t>
      </w:r>
    </w:p>
    <w:p w:rsidR="00F53C7F" w:rsidRPr="00AE2707" w:rsidRDefault="00F53C7F" w:rsidP="006771EB">
      <w:pPr>
        <w:rPr>
          <w:rFonts w:asciiTheme="minorHAnsi" w:hAnsiTheme="minorHAnsi" w:cstheme="minorHAnsi"/>
        </w:rPr>
      </w:pPr>
    </w:p>
    <w:p w:rsidR="00F53C7F" w:rsidRPr="00AE2707" w:rsidRDefault="00F53C7F" w:rsidP="00047A27">
      <w:pPr>
        <w:pStyle w:val="Heading3"/>
        <w:numPr>
          <w:ilvl w:val="2"/>
          <w:numId w:val="44"/>
        </w:numPr>
        <w:rPr>
          <w:rFonts w:cstheme="minorHAnsi"/>
        </w:rPr>
      </w:pPr>
      <w:bookmarkStart w:id="7" w:name="_Toc440507859"/>
      <w:r w:rsidRPr="00AE2707">
        <w:rPr>
          <w:rFonts w:cstheme="minorHAnsi"/>
        </w:rPr>
        <w:t>Optimalan prag</w:t>
      </w:r>
      <w:bookmarkEnd w:id="7"/>
    </w:p>
    <w:p w:rsidR="006771EB" w:rsidRPr="00AE2707" w:rsidRDefault="00F53C7F" w:rsidP="006771EB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Optimalan prag je</w:t>
      </w:r>
      <w:r w:rsidR="005F73B0" w:rsidRPr="00AE2707">
        <w:rPr>
          <w:rFonts w:asciiTheme="minorHAnsi" w:hAnsiTheme="minorHAnsi" w:cstheme="minorHAnsi"/>
        </w:rPr>
        <w:t xml:space="preserve"> </w:t>
      </w:r>
      <w:r w:rsidR="006771EB" w:rsidRPr="00AE2707">
        <w:rPr>
          <w:rFonts w:asciiTheme="minorHAnsi" w:hAnsiTheme="minorHAnsi" w:cstheme="minorHAnsi"/>
        </w:rPr>
        <w:t>najveći prag kod kojeg ne dolazi do gu</w:t>
      </w:r>
      <w:r w:rsidR="005F73B0" w:rsidRPr="00AE2707">
        <w:rPr>
          <w:rFonts w:asciiTheme="minorHAnsi" w:hAnsiTheme="minorHAnsi" w:cstheme="minorHAnsi"/>
        </w:rPr>
        <w:t xml:space="preserve">bljenja podataka odnosno najmanja Q-gram sličnost bilo koja dva niza znakova duljine </w:t>
      </w:r>
      <w:r w:rsidR="005F73B0" w:rsidRPr="00AE2707">
        <w:rPr>
          <w:rFonts w:asciiTheme="minorHAnsi" w:hAnsiTheme="minorHAnsi" w:cstheme="minorHAnsi"/>
          <w:i/>
        </w:rPr>
        <w:t xml:space="preserve">m </w:t>
      </w:r>
      <w:r w:rsidR="005F73B0" w:rsidRPr="00AE2707">
        <w:rPr>
          <w:rFonts w:asciiTheme="minorHAnsi" w:hAnsiTheme="minorHAnsi" w:cstheme="minorHAnsi"/>
        </w:rPr>
        <w:t xml:space="preserve"> i Hammingove udaljenosti </w:t>
      </w:r>
      <w:r w:rsidR="005F73B0" w:rsidRPr="00AE2707">
        <w:rPr>
          <w:rFonts w:asciiTheme="minorHAnsi" w:hAnsiTheme="minorHAnsi" w:cstheme="minorHAnsi"/>
          <w:i/>
        </w:rPr>
        <w:t>k</w:t>
      </w:r>
      <w:r w:rsidR="005F73B0" w:rsidRPr="00AE2707">
        <w:rPr>
          <w:rFonts w:asciiTheme="minorHAnsi" w:hAnsiTheme="minorHAnsi" w:cstheme="minorHAnsi"/>
        </w:rPr>
        <w:t>.</w:t>
      </w:r>
    </w:p>
    <w:p w:rsidR="00F53C7F" w:rsidRPr="00AE2707" w:rsidRDefault="00F53C7F" w:rsidP="006771EB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Moguće ga je izračunati iscrpnom pretragom svih kombinacija </w:t>
      </w:r>
      <w:r w:rsidRPr="00AE2707">
        <w:rPr>
          <w:rFonts w:asciiTheme="minorHAnsi" w:hAnsiTheme="minorHAnsi" w:cstheme="minorHAnsi"/>
          <w:i/>
        </w:rPr>
        <w:t>k</w:t>
      </w:r>
      <w:r w:rsidRPr="00AE2707">
        <w:rPr>
          <w:rFonts w:asciiTheme="minorHAnsi" w:hAnsiTheme="minorHAnsi" w:cstheme="minorHAnsi"/>
        </w:rPr>
        <w:t xml:space="preserve"> razlika koristeći (*) no to je vrlo skupa operacija za velike vrijednosti </w:t>
      </w:r>
      <w:r w:rsidRPr="00AE2707">
        <w:rPr>
          <w:rFonts w:asciiTheme="minorHAnsi" w:hAnsiTheme="minorHAnsi" w:cstheme="minorHAnsi"/>
          <w:i/>
        </w:rPr>
        <w:t xml:space="preserve">m </w:t>
      </w:r>
      <w:r w:rsidRPr="00AE2707">
        <w:rPr>
          <w:rFonts w:asciiTheme="minorHAnsi" w:hAnsiTheme="minorHAnsi" w:cstheme="minorHAnsi"/>
        </w:rPr>
        <w:t xml:space="preserve">i </w:t>
      </w:r>
      <w:r w:rsidRPr="00AE2707">
        <w:rPr>
          <w:rFonts w:asciiTheme="minorHAnsi" w:hAnsiTheme="minorHAnsi" w:cstheme="minorHAnsi"/>
          <w:i/>
        </w:rPr>
        <w:t>k</w:t>
      </w:r>
      <w:r w:rsidRPr="00AE2707">
        <w:rPr>
          <w:rFonts w:asciiTheme="minorHAnsi" w:hAnsiTheme="minorHAnsi" w:cstheme="minorHAnsi"/>
        </w:rPr>
        <w:t>. Postupak se bitno ubrza korištenjem dinamičkog programiranja.</w:t>
      </w:r>
    </w:p>
    <w:p w:rsidR="002961BF" w:rsidRPr="00AE2707" w:rsidRDefault="002961BF" w:rsidP="00047A27">
      <w:pPr>
        <w:pStyle w:val="Heading4"/>
        <w:numPr>
          <w:ilvl w:val="3"/>
          <w:numId w:val="44"/>
        </w:numPr>
        <w:rPr>
          <w:rFonts w:cstheme="minorHAnsi"/>
        </w:rPr>
      </w:pPr>
      <w:r w:rsidRPr="00AE2707">
        <w:rPr>
          <w:rFonts w:cstheme="minorHAnsi"/>
        </w:rPr>
        <w:t>Rekurzivan izračun optimalnog praga</w:t>
      </w:r>
    </w:p>
    <w:p w:rsidR="002961BF" w:rsidRPr="00AE2707" w:rsidRDefault="002961BF" w:rsidP="002961BF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Definiramo:</w:t>
      </w:r>
    </w:p>
    <w:p w:rsidR="00DE22C8" w:rsidRPr="00AE2707" w:rsidRDefault="00DE22C8" w:rsidP="002961BF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Za </w:t>
      </w:r>
      <w:r w:rsidRPr="00AE2707">
        <w:rPr>
          <w:rFonts w:asciiTheme="minorHAnsi" w:hAnsiTheme="minorHAnsi" w:cstheme="minorHAnsi"/>
          <w:i/>
        </w:rPr>
        <w:t xml:space="preserve">I </w:t>
      </w:r>
      <w:r w:rsidRPr="00AE2707">
        <w:rPr>
          <w:rFonts w:asciiTheme="minorHAnsi" w:hAnsiTheme="minorHAnsi" w:cstheme="minorHAnsi"/>
        </w:rPr>
        <w:t>kao skup cjelobrojnih numeričkih vrijednosti vrijedi sljedeća notacija:</w:t>
      </w:r>
    </w:p>
    <w:p w:rsidR="00DE22C8" w:rsidRPr="00AE2707" w:rsidRDefault="002961BF" w:rsidP="00DE22C8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I⨁1</m:t>
        </m:r>
      </m:oMath>
      <w:r w:rsidRPr="00AE2707">
        <w:rPr>
          <w:rFonts w:asciiTheme="minorHAnsi" w:hAnsiTheme="minorHAnsi" w:cs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i+j </m:t>
            </m:r>
          </m:e>
        </m:d>
        <m:r>
          <w:rPr>
            <w:rFonts w:ascii="Cambria Math" w:hAnsi="Cambria Math" w:cstheme="minorHAnsi"/>
          </w:rPr>
          <m:t>i ∈I}</m:t>
        </m:r>
      </m:oMath>
      <w:r w:rsidR="00DE22C8" w:rsidRPr="00AE2707">
        <w:rPr>
          <w:rFonts w:asciiTheme="minorHAnsi" w:hAnsiTheme="minorHAnsi" w:cstheme="minorHAnsi"/>
        </w:rPr>
        <w:t>, isto tako</w:t>
      </w:r>
      <m:oMath>
        <m:r>
          <w:rPr>
            <w:rFonts w:ascii="Cambria Math" w:hAnsi="Cambria Math" w:cstheme="minorHAnsi"/>
          </w:rPr>
          <m:t xml:space="preserve"> I⊖1</m:t>
        </m:r>
      </m:oMath>
      <w:r w:rsidR="00DE22C8" w:rsidRPr="00AE2707">
        <w:rPr>
          <w:rFonts w:asciiTheme="minorHAnsi" w:hAnsiTheme="minorHAnsi" w:cs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i-j </m:t>
            </m:r>
          </m:e>
        </m:d>
        <m:r>
          <w:rPr>
            <w:rFonts w:ascii="Cambria Math" w:hAnsi="Cambria Math" w:cstheme="minorHAnsi"/>
          </w:rPr>
          <m:t>i ∈I}</m:t>
        </m:r>
      </m:oMath>
      <w:r w:rsidR="00DE22C8" w:rsidRPr="00AE2707">
        <w:rPr>
          <w:rFonts w:asciiTheme="minorHAnsi" w:hAnsiTheme="minorHAnsi" w:cstheme="minorHAnsi"/>
        </w:rPr>
        <w:t>,</w:t>
      </w:r>
    </w:p>
    <w:p w:rsidR="00DE22C8" w:rsidRPr="00AE2707" w:rsidRDefault="00DE22C8" w:rsidP="00DE22C8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[cond]</m:t>
        </m:r>
      </m:oMath>
      <w:r w:rsidRPr="00AE2707">
        <w:rPr>
          <w:rFonts w:asciiTheme="minorHAnsi" w:hAnsiTheme="minorHAnsi" w:cstheme="minorHAnsi"/>
        </w:rPr>
        <w:t xml:space="preserve"> je 1 ako je </w:t>
      </w:r>
      <w:r w:rsidRPr="00AE2707">
        <w:rPr>
          <w:rFonts w:asciiTheme="minorHAnsi" w:hAnsiTheme="minorHAnsi" w:cstheme="minorHAnsi"/>
          <w:i/>
        </w:rPr>
        <w:t xml:space="preserve">cond </w:t>
      </w:r>
      <w:r w:rsidRPr="00AE2707">
        <w:rPr>
          <w:rFonts w:asciiTheme="minorHAnsi" w:hAnsiTheme="minorHAnsi" w:cstheme="minorHAnsi"/>
        </w:rPr>
        <w:t xml:space="preserve">istinit odnosno 0 ako je </w:t>
      </w:r>
      <w:r w:rsidRPr="00AE2707">
        <w:rPr>
          <w:rFonts w:asciiTheme="minorHAnsi" w:hAnsiTheme="minorHAnsi" w:cstheme="minorHAnsi"/>
          <w:i/>
        </w:rPr>
        <w:t>cond</w:t>
      </w:r>
      <w:r w:rsidRPr="00AE2707">
        <w:rPr>
          <w:rFonts w:asciiTheme="minorHAnsi" w:hAnsiTheme="minorHAnsi" w:cstheme="minorHAnsi"/>
        </w:rPr>
        <w:t xml:space="preserve"> neistinit.</w:t>
      </w:r>
    </w:p>
    <w:p w:rsidR="002961BF" w:rsidRPr="00AE2707" w:rsidRDefault="00DE22C8" w:rsidP="002961BF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Vrijedi:</w:t>
      </w:r>
    </w:p>
    <w:p w:rsidR="00F53C7F" w:rsidRPr="00AE2707" w:rsidRDefault="002961BF" w:rsidP="00A754B2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Za </w:t>
      </w:r>
      <m:oMath>
        <m:r>
          <w:rPr>
            <w:rFonts w:ascii="Cambria Math" w:hAnsi="Cambria Math" w:cstheme="minorHAnsi"/>
          </w:rPr>
          <m:t>s≤i ≤m</m:t>
        </m:r>
      </m:oMath>
      <w:r w:rsidRPr="00AE2707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0≤j ≤k</m:t>
        </m:r>
      </m:oMath>
      <w:r w:rsidRPr="00AE2707"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M⊆[1,s-1]</m:t>
        </m:r>
      </m:oMath>
      <w:r w:rsidRPr="00AE2707">
        <w:rPr>
          <w:rFonts w:asciiTheme="minorHAnsi" w:hAnsiTheme="minorHAnsi" w:cstheme="min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≥s-1-j</m:t>
        </m:r>
      </m:oMath>
      <w:r w:rsidRPr="00AE2707">
        <w:rPr>
          <w:rFonts w:asciiTheme="minorHAnsi" w:hAnsiTheme="minorHAnsi" w:cstheme="minorHAnsi"/>
        </w:rPr>
        <w:t xml:space="preserve"> definiramo optimalan prag kao:</w:t>
      </w:r>
    </w:p>
    <w:p w:rsidR="002961BF" w:rsidRPr="00AE2707" w:rsidRDefault="002961BF" w:rsidP="00A754B2">
      <w:pPr>
        <w:rPr>
          <w:rFonts w:asciiTheme="minorHAnsi" w:hAnsiTheme="minorHAnsi" w:cstheme="minorHAnsi"/>
        </w:rPr>
      </w:pPr>
    </w:p>
    <w:p w:rsidR="00F53C7F" w:rsidRPr="00AE2707" w:rsidRDefault="00212CFF" w:rsidP="00A754B2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s-1,j,M</m:t>
              </m:r>
            </m:e>
          </m:d>
          <m:r>
            <w:rPr>
              <w:rFonts w:ascii="Cambria Math" w:hAnsi="Cambria Math" w:cstheme="minorHAnsi"/>
            </w:rPr>
            <m:t>= 0</m:t>
          </m:r>
        </m:oMath>
      </m:oMathPara>
    </w:p>
    <w:p w:rsidR="002961BF" w:rsidRPr="00AE2707" w:rsidRDefault="002961BF" w:rsidP="00A754B2">
      <w:pPr>
        <w:rPr>
          <w:rFonts w:asciiTheme="minorHAnsi" w:hAnsiTheme="minorHAnsi" w:cstheme="minorHAnsi"/>
        </w:rPr>
      </w:pPr>
    </w:p>
    <w:p w:rsidR="00F53C7F" w:rsidRPr="00AE2707" w:rsidRDefault="00212CFF" w:rsidP="00A754B2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i,j,M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min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 w:cstheme="minorHAnsi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⨁1)+[Q⊆(M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</w:rPr>
                        <m:t>{</m:t>
                      </m:r>
                      <m:r>
                        <w:rPr>
                          <w:rFonts w:ascii="Cambria Math" w:hAnsi="Cambria Math" w:cstheme="minorHAnsi"/>
                        </w:rPr>
                        <m:t>0})]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 w:cstheme="minorHAnsi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⨁1)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 w:cstheme="minorHAnsi"/>
            </w:rPr>
            <m:t xml:space="preserve">  </m:t>
          </m:r>
        </m:oMath>
      </m:oMathPara>
    </w:p>
    <w:p w:rsidR="00DE22C8" w:rsidRPr="00AE2707" w:rsidRDefault="00DE22C8" w:rsidP="003F5BFC">
      <w:pPr>
        <w:rPr>
          <w:rFonts w:asciiTheme="minorHAnsi" w:hAnsiTheme="minorHAnsi" w:cstheme="minorHAnsi"/>
        </w:rPr>
      </w:pPr>
    </w:p>
    <w:p w:rsidR="00DE22C8" w:rsidRPr="00AE2707" w:rsidRDefault="00DE22C8" w:rsidP="003F5BFC">
      <w:pPr>
        <w:rPr>
          <w:rFonts w:asciiTheme="minorHAnsi" w:hAnsiTheme="minorHAnsi" w:cstheme="minorHAnsi"/>
          <w:b/>
        </w:rPr>
      </w:pPr>
      <w:r w:rsidRPr="00AE2707">
        <w:rPr>
          <w:rFonts w:asciiTheme="minorHAnsi" w:hAnsiTheme="minorHAnsi" w:cstheme="minorHAnsi"/>
          <w:b/>
        </w:rPr>
        <w:t>Dokaz:</w:t>
      </w:r>
    </w:p>
    <w:p w:rsidR="00A754B2" w:rsidRPr="00AE2707" w:rsidRDefault="00DE22C8" w:rsidP="003F5BFC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Ako je </w:t>
      </w:r>
      <m:oMath>
        <m:r>
          <w:rPr>
            <w:rFonts w:ascii="Cambria Math" w:hAnsi="Cambria Math" w:cstheme="minorHAnsi"/>
          </w:rPr>
          <m:t>i&lt;s, s=span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Q</m:t>
            </m:r>
          </m:e>
        </m:d>
      </m:oMath>
      <w:r w:rsidRPr="00AE2707">
        <w:rPr>
          <w:rFonts w:asciiTheme="minorHAnsi" w:hAnsiTheme="minorHAnsi" w:cstheme="minorHAnsi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i,*,*</m:t>
            </m:r>
          </m:e>
        </m:d>
      </m:oMath>
      <w:r w:rsidRPr="00AE2707">
        <w:rPr>
          <w:rFonts w:asciiTheme="minorHAnsi" w:hAnsiTheme="minorHAnsi" w:cstheme="minorHAnsi"/>
        </w:rPr>
        <w:t xml:space="preserve"> je uvijek 0 jer niz znakova koji je kraći od duljine q grama ne može ga niti sadržavati.</w:t>
      </w:r>
    </w:p>
    <w:p w:rsidR="00DE22C8" w:rsidRPr="00AE2707" w:rsidRDefault="00DE22C8" w:rsidP="003F5BFC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Ako je </w:t>
      </w:r>
      <m:oMath>
        <m:r>
          <w:rPr>
            <w:rFonts w:ascii="Cambria Math" w:hAnsi="Cambria Math" w:cstheme="minorHAnsi"/>
          </w:rPr>
          <m:t>i≥s</m:t>
        </m:r>
      </m:oMath>
      <w:r w:rsidR="00C43D9D" w:rsidRPr="00AE2707">
        <w:rPr>
          <w:rFonts w:asciiTheme="minorHAnsi" w:hAnsiTheme="minorHAnsi" w:cstheme="minorHAnsi"/>
        </w:rPr>
        <w:t>,</w:t>
      </w:r>
      <w:r w:rsidRPr="00AE2707">
        <w:rPr>
          <w:rFonts w:asciiTheme="minorHAnsi" w:hAnsiTheme="minorHAnsi" w:cstheme="minorHAnsi"/>
        </w:rPr>
        <w:t xml:space="preserve"> promatramo varijablu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i,j,M</m:t>
            </m:r>
          </m:e>
        </m:d>
      </m:oMath>
      <w:r w:rsidR="00C43D9D" w:rsidRPr="00AE2707">
        <w:rPr>
          <w:rFonts w:asciiTheme="minorHAnsi" w:hAnsiTheme="minorHAnsi" w:cstheme="minorHAnsi"/>
        </w:rPr>
        <w:t xml:space="preserve">i ako ju želim </w:t>
      </w:r>
      <w:r w:rsidRPr="00AE2707">
        <w:rPr>
          <w:rFonts w:asciiTheme="minorHAnsi" w:hAnsiTheme="minorHAnsi" w:cstheme="minorHAnsi"/>
        </w:rPr>
        <w:t xml:space="preserve">izračunati iz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i-1,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j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</m:d>
      </m:oMath>
      <w:r w:rsidRPr="00AE2707">
        <w:rPr>
          <w:rFonts w:asciiTheme="minorHAnsi" w:hAnsiTheme="minorHAnsi" w:cstheme="minorHAnsi"/>
        </w:rPr>
        <w:t xml:space="preserve"> za neki </w:t>
      </w:r>
      <w:r w:rsidRPr="00AE2707">
        <w:rPr>
          <w:rFonts w:asciiTheme="minorHAnsi" w:hAnsiTheme="minorHAnsi" w:cstheme="minorHAnsi"/>
          <w:i/>
        </w:rPr>
        <w:t>j*</w:t>
      </w:r>
      <w:r w:rsidRPr="00AE2707">
        <w:rPr>
          <w:rFonts w:asciiTheme="minorHAnsi" w:hAnsiTheme="minorHAnsi" w:cstheme="minorHAnsi"/>
        </w:rPr>
        <w:t xml:space="preserve"> i </w:t>
      </w:r>
      <w:r w:rsidRPr="00AE2707">
        <w:rPr>
          <w:rFonts w:asciiTheme="minorHAnsi" w:hAnsiTheme="minorHAnsi" w:cstheme="minorHAnsi"/>
          <w:i/>
        </w:rPr>
        <w:t>M*</w:t>
      </w:r>
      <w:r w:rsidR="00C43D9D" w:rsidRPr="00AE2707">
        <w:rPr>
          <w:rFonts w:asciiTheme="minorHAnsi" w:hAnsiTheme="minorHAnsi" w:cstheme="minorHAnsi"/>
        </w:rPr>
        <w:t xml:space="preserve"> moramo obratiti p</w:t>
      </w:r>
      <w:r w:rsidRPr="00AE2707">
        <w:rPr>
          <w:rFonts w:asciiTheme="minorHAnsi" w:hAnsiTheme="minorHAnsi" w:cstheme="minorHAnsi"/>
        </w:rPr>
        <w:t>ažnju na tri situacije:</w:t>
      </w:r>
    </w:p>
    <w:p w:rsidR="00DE22C8" w:rsidRPr="00AE2707" w:rsidRDefault="00212CFF" w:rsidP="00DE22C8">
      <w:pPr>
        <w:pStyle w:val="ListParagraph"/>
        <w:numPr>
          <w:ilvl w:val="0"/>
          <w:numId w:val="42"/>
        </w:numPr>
        <w:tabs>
          <w:tab w:val="clear" w:pos="432"/>
          <w:tab w:val="num" w:pos="1140"/>
        </w:tabs>
        <w:ind w:left="114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j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=j</m:t>
        </m:r>
        <m:r>
          <m:rPr>
            <m:sty m:val="p"/>
          </m:rPr>
          <w:rPr>
            <w:rFonts w:ascii="Cambria Math" w:hAnsi="Cambria Math" w:cstheme="minorHAnsi"/>
          </w:rPr>
          <m:t>(-0)</m:t>
        </m:r>
      </m:oMath>
      <w:r w:rsidR="00DE22C8" w:rsidRPr="00AE2707">
        <w:rPr>
          <w:rFonts w:asciiTheme="minorHAnsi" w:hAnsiTheme="minorHAnsi" w:cstheme="minorHAnsi"/>
        </w:rPr>
        <w:t xml:space="preserve"> ili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j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=j-1</m:t>
        </m:r>
      </m:oMath>
      <w:r w:rsidR="00DE22C8" w:rsidRPr="00AE2707">
        <w:rPr>
          <w:rFonts w:asciiTheme="minorHAnsi" w:hAnsiTheme="minorHAnsi" w:cstheme="minorHAnsi"/>
        </w:rPr>
        <w:t xml:space="preserve"> ovisno o tome da li postoji podudaranje na poziciji </w:t>
      </w:r>
      <w:r w:rsidR="00DE22C8" w:rsidRPr="00AE2707">
        <w:rPr>
          <w:rFonts w:asciiTheme="minorHAnsi" w:hAnsiTheme="minorHAnsi" w:cstheme="minorHAnsi"/>
          <w:i/>
        </w:rPr>
        <w:t xml:space="preserve">i </w:t>
      </w:r>
      <w:r w:rsidR="00DE22C8" w:rsidRPr="00AE2707">
        <w:rPr>
          <w:rFonts w:asciiTheme="minorHAnsi" w:hAnsiTheme="minorHAnsi" w:cstheme="minorHAnsi"/>
        </w:rPr>
        <w:t xml:space="preserve">(da li  </w:t>
      </w:r>
      <w:r w:rsidR="00C43D9D" w:rsidRPr="00AE2707">
        <w:rPr>
          <w:rFonts w:asciiTheme="minorHAnsi" w:hAnsiTheme="minorHAnsi" w:cstheme="minorHAnsi"/>
        </w:rPr>
        <w:t xml:space="preserve">M </w:t>
      </w:r>
      <w:r w:rsidR="00DE22C8" w:rsidRPr="00AE2707">
        <w:rPr>
          <w:rFonts w:asciiTheme="minorHAnsi" w:hAnsiTheme="minorHAnsi" w:cstheme="minorHAnsi"/>
        </w:rPr>
        <w:t>sadrži s-1)</w:t>
      </w:r>
      <w:r w:rsidR="00C43D9D" w:rsidRPr="00AE2707">
        <w:rPr>
          <w:rFonts w:asciiTheme="minorHAnsi" w:hAnsiTheme="minorHAnsi" w:cstheme="minorHAnsi"/>
        </w:rPr>
        <w:t xml:space="preserve">. Ovo promatramo je </w:t>
      </w:r>
      <w:r w:rsidR="00C43D9D" w:rsidRPr="00AE2707">
        <w:rPr>
          <w:rFonts w:asciiTheme="minorHAnsi" w:hAnsiTheme="minorHAnsi" w:cstheme="minorHAnsi"/>
          <w:i/>
        </w:rPr>
        <w:t>i</w:t>
      </w:r>
      <w:r w:rsidR="00C43D9D" w:rsidRPr="00AE2707">
        <w:rPr>
          <w:rFonts w:asciiTheme="minorHAnsi" w:hAnsiTheme="minorHAnsi" w:cstheme="minorHAnsi"/>
        </w:rPr>
        <w:t xml:space="preserve"> povećavamo za jedan pa možemo uvesti samo jednu novu razliku.</w:t>
      </w:r>
    </w:p>
    <w:p w:rsidR="00C43D9D" w:rsidRPr="00AE2707" w:rsidRDefault="00C43D9D" w:rsidP="00DE22C8">
      <w:pPr>
        <w:pStyle w:val="ListParagraph"/>
        <w:numPr>
          <w:ilvl w:val="0"/>
          <w:numId w:val="42"/>
        </w:numPr>
        <w:tabs>
          <w:tab w:val="clear" w:pos="432"/>
          <w:tab w:val="num" w:pos="1140"/>
        </w:tabs>
        <w:ind w:left="1140"/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Prag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i,j,M</m:t>
            </m:r>
          </m:e>
        </m:d>
      </m:oMath>
      <w:r w:rsidRPr="00AE2707">
        <w:rPr>
          <w:rFonts w:asciiTheme="minorHAnsi" w:hAnsiTheme="minorHAnsi" w:cstheme="minorHAnsi"/>
        </w:rPr>
        <w:t xml:space="preserve"> je ili jednak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i-1,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j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</m:d>
      </m:oMath>
      <w:r w:rsidRPr="00AE2707">
        <w:rPr>
          <w:rFonts w:asciiTheme="minorHAnsi" w:hAnsiTheme="minorHAnsi" w:cstheme="minorHAnsi"/>
        </w:rPr>
        <w:t xml:space="preserve"> ako ne postoji nova razlika, ili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i-1,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j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</m:d>
      </m:oMath>
      <w:r w:rsidRPr="00AE2707">
        <w:rPr>
          <w:rFonts w:asciiTheme="minorHAnsi" w:hAnsiTheme="minorHAnsi" w:cstheme="minorHAnsi"/>
        </w:rPr>
        <w:t>+1 ako postoji nova razlika.</w:t>
      </w:r>
    </w:p>
    <w:p w:rsidR="00DE22C8" w:rsidRPr="00AE2707" w:rsidRDefault="00C43D9D" w:rsidP="00566827">
      <w:pPr>
        <w:pStyle w:val="ListParagraph"/>
        <w:numPr>
          <w:ilvl w:val="0"/>
          <w:numId w:val="42"/>
        </w:numPr>
        <w:tabs>
          <w:tab w:val="clear" w:pos="432"/>
          <w:tab w:val="num" w:pos="1140"/>
        </w:tabs>
        <w:ind w:left="1140"/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Skup M* se mora podudarat sa skupom M na s-2 pozicije</w:t>
      </w:r>
      <w:r w:rsidRPr="00AE2707">
        <w:rPr>
          <w:rFonts w:asciiTheme="minorHAnsi" w:hAnsiTheme="minorHAnsi" w:cstheme="minorHAnsi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2,…,s-2</m:t>
            </m:r>
          </m:e>
        </m:d>
        <m:r>
          <w:rPr>
            <w:rFonts w:ascii="Cambria Math" w:hAnsi="Cambria Math" w:cstheme="minorHAnsi"/>
          </w:rPr>
          <m:t>=(M∩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1,…,s-2</m:t>
            </m:r>
          </m:e>
        </m:d>
        <m:r>
          <w:rPr>
            <w:rFonts w:ascii="Cambria Math" w:hAnsi="Cambria Math" w:cstheme="minorHAnsi"/>
          </w:rPr>
          <m:t>)⨁1</m:t>
        </m:r>
      </m:oMath>
      <w:r w:rsidR="00566827" w:rsidRPr="00AE2707">
        <w:rPr>
          <w:rFonts w:asciiTheme="minorHAnsi" w:hAnsiTheme="minorHAnsi" w:cstheme="minorHAnsi"/>
        </w:rPr>
        <w:t xml:space="preserve">. </w:t>
      </w:r>
    </w:p>
    <w:p w:rsidR="00DE22C8" w:rsidRPr="00AE2707" w:rsidRDefault="00566827" w:rsidP="003F5BFC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Uvjeti kombinirani s minimizacijom rezultiraju ispravnim izračunom optimanog praga.</w:t>
      </w:r>
    </w:p>
    <w:p w:rsidR="00DE22C8" w:rsidRPr="00AE2707" w:rsidRDefault="00DE22C8" w:rsidP="003F5BFC">
      <w:pPr>
        <w:rPr>
          <w:rFonts w:asciiTheme="minorHAnsi" w:hAnsiTheme="minorHAnsi" w:cstheme="minorHAnsi"/>
        </w:rPr>
      </w:pPr>
    </w:p>
    <w:p w:rsidR="005D07EB" w:rsidRPr="00AE2707" w:rsidRDefault="002961BF" w:rsidP="00047A27">
      <w:pPr>
        <w:pStyle w:val="Heading4"/>
        <w:numPr>
          <w:ilvl w:val="3"/>
          <w:numId w:val="44"/>
        </w:numPr>
        <w:rPr>
          <w:rFonts w:cstheme="minorHAnsi"/>
        </w:rPr>
      </w:pPr>
      <w:r w:rsidRPr="00AE2707">
        <w:rPr>
          <w:rFonts w:cstheme="minorHAnsi"/>
        </w:rPr>
        <w:t>Izračun optimalnog praga dinamičkim programiranjem</w:t>
      </w:r>
    </w:p>
    <w:p w:rsidR="00566827" w:rsidRPr="00AE2707" w:rsidRDefault="00566827" w:rsidP="00566827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Izračun započinjemo računanjem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i,j,M</m:t>
            </m:r>
          </m:e>
        </m:d>
      </m:oMath>
      <w:r w:rsidRPr="00AE2707">
        <w:rPr>
          <w:rFonts w:asciiTheme="minorHAnsi" w:hAnsiTheme="minorHAnsi" w:cstheme="minorHAnsi"/>
        </w:rPr>
        <w:t xml:space="preserve"> za sve pogreške </w:t>
      </w:r>
      <m:oMath>
        <m:r>
          <w:rPr>
            <w:rFonts w:ascii="Cambria Math" w:hAnsi="Cambria Math" w:cstheme="minorHAnsi"/>
          </w:rPr>
          <m:t>j,  j≤k</m:t>
        </m:r>
      </m:oMath>
      <w:r w:rsidR="004527E9" w:rsidRPr="00AE2707">
        <w:rPr>
          <w:rFonts w:asciiTheme="minorHAnsi" w:hAnsiTheme="minorHAnsi" w:cstheme="minorHAnsi"/>
        </w:rPr>
        <w:t xml:space="preserve">, </w:t>
      </w:r>
      <w:r w:rsidRPr="00AE2707">
        <w:rPr>
          <w:rFonts w:asciiTheme="minorHAnsi" w:hAnsiTheme="minorHAnsi" w:cstheme="minorHAnsi"/>
        </w:rPr>
        <w:t xml:space="preserve">za sve postojeće skupove M koji se podudaraju na zadnjih s-1 pozicija </w:t>
      </w:r>
      <w:r w:rsidR="004527E9" w:rsidRPr="00AE2707">
        <w:rPr>
          <w:rFonts w:asciiTheme="minorHAnsi" w:hAnsiTheme="minorHAnsi" w:cstheme="minorHAnsi"/>
        </w:rPr>
        <w:t>te</w:t>
      </w:r>
      <w:r w:rsidRPr="00AE2707">
        <w:rPr>
          <w:rFonts w:asciiTheme="minorHAnsi" w:hAnsiTheme="minorHAnsi" w:cstheme="minorHAnsi"/>
        </w:rPr>
        <w:t xml:space="preserve"> za </w:t>
      </w:r>
      <m:oMath>
        <m:r>
          <w:rPr>
            <w:rFonts w:ascii="Cambria Math" w:hAnsi="Cambria Math" w:cstheme="minorHAnsi"/>
          </w:rPr>
          <m:t>i≤m</m:t>
        </m:r>
      </m:oMath>
      <w:r w:rsidRPr="00AE2707">
        <w:rPr>
          <w:rFonts w:asciiTheme="minorHAnsi" w:hAnsiTheme="minorHAnsi" w:cstheme="minorHAnsi"/>
        </w:rPr>
        <w:t xml:space="preserve">. Od svih dobivenih vrijednost za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m,k,*</m:t>
            </m:r>
          </m:e>
        </m:d>
      </m:oMath>
      <w:r w:rsidR="004527E9" w:rsidRPr="00AE2707">
        <w:rPr>
          <w:rFonts w:asciiTheme="minorHAnsi" w:hAnsiTheme="minorHAnsi" w:cstheme="minorHAnsi"/>
        </w:rPr>
        <w:t xml:space="preserve"> biramo najmanji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</m:oMath>
      <w:r w:rsidR="004527E9" w:rsidRPr="00AE2707">
        <w:rPr>
          <w:rFonts w:asciiTheme="minorHAnsi" w:hAnsiTheme="minorHAnsi" w:cstheme="minorHAnsi"/>
        </w:rPr>
        <w:t>.</w:t>
      </w:r>
    </w:p>
    <w:p w:rsidR="004527E9" w:rsidRPr="00AE2707" w:rsidRDefault="004527E9" w:rsidP="00566827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Kako bi smo ubrzali izračun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*,*,*</m:t>
            </m:r>
          </m:e>
        </m:d>
      </m:oMath>
      <w:r w:rsidRPr="00AE2707">
        <w:rPr>
          <w:rFonts w:asciiTheme="minorHAnsi" w:hAnsiTheme="minorHAnsi" w:cstheme="minorHAnsi"/>
        </w:rPr>
        <w:t xml:space="preserve"> su pohranjene u jednodimenzionalnom polju. Za svaku moguću pogrešku </w:t>
      </w:r>
      <w:r w:rsidRPr="00AE2707">
        <w:rPr>
          <w:rFonts w:asciiTheme="minorHAnsi" w:hAnsiTheme="minorHAnsi" w:cstheme="minorHAnsi"/>
          <w:i/>
        </w:rPr>
        <w:t>j</w:t>
      </w:r>
      <w:r w:rsidRPr="00AE2707">
        <w:rPr>
          <w:rFonts w:asciiTheme="minorHAnsi" w:hAnsiTheme="minorHAnsi" w:cstheme="minorHAnsi"/>
        </w:rPr>
        <w:t xml:space="preserve"> između 0 i </w:t>
      </w:r>
      <w:r w:rsidRPr="00AE2707">
        <w:rPr>
          <w:rFonts w:asciiTheme="minorHAnsi" w:hAnsiTheme="minorHAnsi" w:cstheme="minorHAnsi"/>
          <w:i/>
        </w:rPr>
        <w:t>k</w:t>
      </w:r>
      <w:r w:rsidRPr="00AE2707">
        <w:rPr>
          <w:rFonts w:asciiTheme="minorHAnsi" w:hAnsiTheme="minorHAnsi" w:cstheme="minorHAnsi"/>
        </w:rPr>
        <w:t xml:space="preserve"> sadrži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i,j,M</m:t>
            </m:r>
          </m:e>
        </m:d>
      </m:oMath>
      <w:r w:rsidRPr="00AE2707">
        <w:rPr>
          <w:rFonts w:asciiTheme="minorHAnsi" w:hAnsiTheme="minorHAnsi" w:cstheme="minorHAnsi"/>
        </w:rPr>
        <w:t xml:space="preserve"> za sve skupove M čiji broj pogrešaka je između 0 i </w:t>
      </w:r>
      <w:r w:rsidRPr="00AE2707">
        <w:rPr>
          <w:rFonts w:asciiTheme="minorHAnsi" w:hAnsiTheme="minorHAnsi" w:cstheme="minorHAnsi"/>
          <w:i/>
        </w:rPr>
        <w:t>j</w:t>
      </w:r>
      <w:r w:rsidRPr="00AE2707">
        <w:rPr>
          <w:rFonts w:asciiTheme="minorHAnsi" w:hAnsiTheme="minorHAnsi" w:cstheme="minorHAnsi"/>
        </w:rPr>
        <w:t>. Prema tome veličina tog polja je:</w:t>
      </w:r>
    </w:p>
    <w:p w:rsidR="004527E9" w:rsidRPr="00AE2707" w:rsidRDefault="00212CFF" w:rsidP="005C02DF">
      <w:pPr>
        <w:jc w:val="center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a=0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k-a+1</m:t>
                  </m:r>
                </m:e>
              </m:d>
            </m:e>
          </m:nary>
        </m:oMath>
      </m:oMathPara>
    </w:p>
    <w:p w:rsidR="00647712" w:rsidRPr="00AE2707" w:rsidRDefault="005C02DF" w:rsidP="006628FE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Kako bi se polje mijenjalo da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i-1,*,*</m:t>
            </m:r>
          </m:e>
        </m:d>
      </m:oMath>
      <w:r w:rsidRPr="00AE2707">
        <w:rPr>
          <w:rFonts w:asciiTheme="minorHAnsi" w:hAnsiTheme="minorHAnsi" w:cstheme="minorHAnsi"/>
        </w:rPr>
        <w:t xml:space="preserve"> sadrži nove vrijednosti za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i,*,*</m:t>
            </m:r>
          </m:e>
        </m:d>
      </m:oMath>
      <w:r w:rsidRPr="00AE2707">
        <w:rPr>
          <w:rFonts w:asciiTheme="minorHAnsi" w:hAnsiTheme="minorHAnsi" w:cstheme="minorHAnsi"/>
        </w:rPr>
        <w:t xml:space="preserve"> potrebno je rekurzivnu formulu definiranu u 2.2.1.1 pozivati za svaki element. Rezultat se dobiva u konstantnom vremenu jer su moguće samo dvije opcije. Kako bi se izračunao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m,*,*</m:t>
            </m:r>
          </m:e>
        </m:d>
      </m:oMath>
      <w:r w:rsidRPr="00AE2707">
        <w:rPr>
          <w:rFonts w:asciiTheme="minorHAnsi" w:hAnsiTheme="minorHAnsi" w:cstheme="minorHAnsi"/>
        </w:rPr>
        <w:t xml:space="preserve"> polje se mora izmijeniti O(m) puta.</w:t>
      </w:r>
    </w:p>
    <w:p w:rsidR="005C02DF" w:rsidRPr="00AE2707" w:rsidRDefault="005C02DF" w:rsidP="006628FE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Iako je algoritam dinamičkog programiranja izuzetno brz, do usporavanja dolazi izračunom za sve moguće uzorke</w:t>
      </w:r>
    </w:p>
    <w:p w:rsidR="005C02DF" w:rsidRPr="00AE2707" w:rsidRDefault="005C02DF" w:rsidP="00047A27">
      <w:pPr>
        <w:pStyle w:val="Heading3"/>
        <w:numPr>
          <w:ilvl w:val="2"/>
          <w:numId w:val="44"/>
        </w:numPr>
        <w:rPr>
          <w:rFonts w:cstheme="minorHAnsi"/>
        </w:rPr>
      </w:pPr>
      <w:bookmarkStart w:id="8" w:name="_Toc440507860"/>
      <w:r w:rsidRPr="00AE2707">
        <w:rPr>
          <w:rFonts w:cstheme="minorHAnsi"/>
        </w:rPr>
        <w:t>Skup Q</w:t>
      </w:r>
      <w:bookmarkEnd w:id="8"/>
    </w:p>
    <w:p w:rsidR="005C02DF" w:rsidRPr="00AE2707" w:rsidRDefault="005C02DF" w:rsidP="005C02DF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Učinkovito generiranje novih skupova Q postže se na sljedeći način. Prvo je potrebno podijeliti (</w:t>
      </w:r>
      <w:r w:rsidRPr="00AE2707">
        <w:rPr>
          <w:rFonts w:asciiTheme="minorHAnsi" w:hAnsiTheme="minorHAnsi" w:cstheme="minorHAnsi"/>
          <w:i/>
        </w:rPr>
        <w:t>q-1,s</w:t>
      </w:r>
      <w:r w:rsidRPr="00AE2707">
        <w:rPr>
          <w:rFonts w:asciiTheme="minorHAnsi" w:hAnsiTheme="minorHAnsi" w:cstheme="minorHAnsi"/>
        </w:rPr>
        <w:t xml:space="preserve">) uzorke </w:t>
      </w:r>
      <w:r w:rsidR="00281014" w:rsidRPr="00AE2707">
        <w:rPr>
          <w:rFonts w:asciiTheme="minorHAnsi" w:hAnsiTheme="minorHAnsi" w:cstheme="minorHAnsi"/>
        </w:rPr>
        <w:t>s pozitivnim pragom</w:t>
      </w:r>
      <w:r w:rsidR="001A05B8" w:rsidRPr="00AE2707">
        <w:rPr>
          <w:rFonts w:asciiTheme="minorHAnsi" w:hAnsiTheme="minorHAnsi" w:cstheme="minorHAnsi"/>
        </w:rPr>
        <w:t xml:space="preserve"> u skupine kojima je jedina razlika element na predzanjoj poziciji (q-2).</w:t>
      </w:r>
    </w:p>
    <w:p w:rsidR="001A05B8" w:rsidRPr="00AE2707" w:rsidRDefault="00212CFF" w:rsidP="005C02DF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={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q-1</m:t>
            </m:r>
          </m:sub>
        </m:sSub>
        <m:r>
          <w:rPr>
            <w:rFonts w:ascii="Cambria Math" w:hAnsi="Cambria Math" w:cstheme="minorHAnsi"/>
          </w:rPr>
          <m:t>}</m:t>
        </m:r>
      </m:oMath>
      <w:r w:rsidR="001A05B8" w:rsidRPr="00AE2707">
        <w:rPr>
          <w:rFonts w:asciiTheme="minorHAnsi" w:hAnsiTheme="minorHAnsi" w:cstheme="minorHAnsi"/>
        </w:rPr>
        <w:t xml:space="preserve"> 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</w:rPr>
                  <m:t>q-1</m:t>
                </m:r>
              </m:sub>
            </m:sSub>
          </m:e>
        </m:d>
      </m:oMath>
      <w:r w:rsidR="001A05B8" w:rsidRPr="00AE2707">
        <w:rPr>
          <w:rFonts w:asciiTheme="minorHAnsi" w:hAnsiTheme="minorHAnsi" w:cstheme="minorHAnsi"/>
        </w:rPr>
        <w:t xml:space="preserve"> pripadaju istom skupu ako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j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, ∀ k ∈{1, …, q-3, q-2}</m:t>
        </m:r>
      </m:oMath>
      <w:r w:rsidR="001A05B8" w:rsidRPr="00AE2707">
        <w:rPr>
          <w:rFonts w:asciiTheme="minorHAnsi" w:hAnsiTheme="minorHAnsi" w:cstheme="minorHAnsi"/>
        </w:rPr>
        <w:t>.</w:t>
      </w:r>
    </w:p>
    <w:p w:rsidR="00FE2EF8" w:rsidRPr="00AE2707" w:rsidRDefault="001A05B8" w:rsidP="006628FE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Novi skup je </w:t>
      </w:r>
      <m:oMath>
        <m:r>
          <w:rPr>
            <w:rFonts w:ascii="Cambria Math" w:hAnsi="Cambria Math" w:cstheme="minorHAnsi"/>
          </w:rPr>
          <m:t xml:space="preserve">Q=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∪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q-2</m:t>
                </m:r>
              </m:sub>
            </m:sSub>
            <m:r>
              <w:rPr>
                <w:rFonts w:ascii="Cambria Math" w:hAnsi="Cambria Math" w:cstheme="minorHAnsi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</w:rPr>
                  <m:t>q-2</m:t>
                </m:r>
              </m:sub>
            </m:sSub>
            <m:r>
              <w:rPr>
                <w:rFonts w:ascii="Cambria Math" w:hAnsi="Cambria Math" w:cstheme="minorHAnsi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q-1</m:t>
                </m:r>
              </m:sub>
            </m:sSub>
          </m:e>
        </m:d>
      </m:oMath>
      <w:r w:rsidRPr="00AE2707">
        <w:rPr>
          <w:rFonts w:asciiTheme="minorHAnsi" w:hAnsiTheme="minorHAnsi" w:cstheme="minorHAnsi"/>
        </w:rPr>
        <w:t>.</w:t>
      </w:r>
      <w:r w:rsidR="008A7A74" w:rsidRPr="00AE2707">
        <w:rPr>
          <w:rFonts w:asciiTheme="minorHAnsi" w:hAnsiTheme="minorHAnsi" w:cstheme="minorHAnsi"/>
        </w:rPr>
        <w:t xml:space="preserve"> Veličine </w:t>
      </w:r>
      <w:r w:rsidR="008A7A74" w:rsidRPr="00AE2707">
        <w:rPr>
          <w:rFonts w:asciiTheme="minorHAnsi" w:hAnsiTheme="minorHAnsi" w:cstheme="minorHAnsi"/>
          <w:i/>
        </w:rPr>
        <w:t>q</w:t>
      </w:r>
      <w:r w:rsidR="008A7A74" w:rsidRPr="00AE2707">
        <w:rPr>
          <w:rFonts w:asciiTheme="minorHAnsi" w:hAnsiTheme="minorHAnsi" w:cstheme="minorHAnsi"/>
        </w:rPr>
        <w:t xml:space="preserve"> je jer sadrži sve elemente iz skupa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384153" w:rsidRPr="00AE2707">
        <w:rPr>
          <w:rFonts w:asciiTheme="minorHAnsi" w:hAnsiTheme="minorHAnsi" w:cstheme="minorHAnsi"/>
        </w:rPr>
        <w:t xml:space="preserve"> i jedan dodatan element iz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384153" w:rsidRPr="00AE2707">
        <w:rPr>
          <w:rFonts w:asciiTheme="minorHAnsi" w:hAnsiTheme="minorHAnsi" w:cstheme="minorHAnsi"/>
        </w:rPr>
        <w:t>.</w:t>
      </w:r>
    </w:p>
    <w:p w:rsidR="00ED13B2" w:rsidRPr="00AE2707" w:rsidRDefault="00ED13B2" w:rsidP="006628FE">
      <w:pPr>
        <w:rPr>
          <w:rFonts w:asciiTheme="minorHAnsi" w:hAnsiTheme="minorHAnsi" w:cstheme="minorHAnsi"/>
        </w:rPr>
      </w:pPr>
    </w:p>
    <w:p w:rsidR="00F93648" w:rsidRDefault="007C3616">
      <w:pPr>
        <w:spacing w:before="0" w:after="0"/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br w:type="page"/>
      </w:r>
    </w:p>
    <w:p w:rsidR="00776EBC" w:rsidRDefault="00F93648" w:rsidP="00776EBC">
      <w:pPr>
        <w:pStyle w:val="Heading1"/>
        <w:numPr>
          <w:ilvl w:val="0"/>
          <w:numId w:val="44"/>
        </w:numPr>
      </w:pPr>
      <w:r>
        <w:lastRenderedPageBreak/>
        <w:t>Implementacija</w:t>
      </w:r>
    </w:p>
    <w:p w:rsidR="00B0201F" w:rsidRDefault="00776EBC" w:rsidP="00776EBC">
      <w:pPr>
        <w:rPr>
          <w:rFonts w:asciiTheme="minorHAnsi" w:hAnsiTheme="minorHAnsi" w:cstheme="minorHAnsi"/>
        </w:rPr>
      </w:pPr>
      <w:bookmarkStart w:id="9" w:name="_GoBack"/>
      <w:bookmarkEnd w:id="9"/>
      <w:r>
        <w:rPr>
          <w:rFonts w:asciiTheme="minorHAnsi" w:hAnsiTheme="minorHAnsi" w:cstheme="minorHAnsi"/>
        </w:rPr>
        <w:t xml:space="preserve">Za zadane </w:t>
      </w:r>
      <w:r w:rsidR="00B0201F">
        <w:rPr>
          <w:rFonts w:asciiTheme="minorHAnsi" w:hAnsiTheme="minorHAnsi" w:cstheme="minorHAnsi"/>
        </w:rPr>
        <w:t xml:space="preserve">vrijednosti </w:t>
      </w:r>
      <m:oMath>
        <m:r>
          <w:rPr>
            <w:rFonts w:ascii="Cambria Math" w:hAnsi="Cambria Math" w:cstheme="minorHAnsi"/>
          </w:rPr>
          <m:t>m</m:t>
        </m:r>
      </m:oMath>
      <w:r w:rsidR="00B0201F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k</m:t>
        </m:r>
      </m:oMath>
      <w:r w:rsidR="00B0201F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q</m:t>
        </m:r>
      </m:oMath>
      <w:r w:rsidR="00B0201F"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s</m:t>
        </m:r>
      </m:oMath>
      <w:r w:rsidR="00B0201F">
        <w:rPr>
          <w:rFonts w:asciiTheme="minorHAnsi" w:hAnsiTheme="minorHAnsi" w:cstheme="minorHAnsi"/>
        </w:rPr>
        <w:t xml:space="preserve"> izračun optimalnog praga temelji se na dinamičkom programiranju i strukturi za pohranu međurezultata. </w:t>
      </w:r>
    </w:p>
    <w:p w:rsidR="00B0201F" w:rsidRDefault="00B0201F" w:rsidP="00776E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Prag se izračunava za generirane </w:t>
      </w:r>
      <m:oMath>
        <m:r>
          <w:rPr>
            <w:rFonts w:ascii="Cambria Math" w:hAnsi="Cambria Math" w:cstheme="minorHAnsi"/>
          </w:rPr>
          <m:t>(q,s)</m:t>
        </m:r>
      </m:oMath>
      <w:r>
        <w:rPr>
          <w:rFonts w:asciiTheme="minorHAnsi" w:hAnsiTheme="minorHAnsi" w:cstheme="minorHAnsi"/>
        </w:rPr>
        <w:t xml:space="preserve">-uzorke te se od svih izračunatih pragova uzima </w:t>
      </w:r>
      <w:r w:rsidR="00D901BC">
        <w:rPr>
          <w:rFonts w:asciiTheme="minorHAnsi" w:hAnsiTheme="minorHAnsi" w:cstheme="minorHAnsi"/>
        </w:rPr>
        <w:t>maksimalni</w:t>
      </w:r>
      <w:r>
        <w:rPr>
          <w:rFonts w:asciiTheme="minorHAnsi" w:hAnsiTheme="minorHAnsi" w:cstheme="minorHAnsi"/>
        </w:rPr>
        <w:t xml:space="preserve">. </w:t>
      </w:r>
    </w:p>
    <w:p w:rsidR="00776EBC" w:rsidRDefault="00B0201F" w:rsidP="00776E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 samom izračunu praga za određeni uzorak predstavljen setom </w:t>
      </w:r>
      <m:oMath>
        <m:r>
          <w:rPr>
            <w:rFonts w:ascii="Cambria Math" w:hAnsi="Cambria Math" w:cstheme="minorHAnsi"/>
          </w:rPr>
          <m:t>Q</m:t>
        </m:r>
      </m:oMath>
      <w:r>
        <w:rPr>
          <w:rFonts w:asciiTheme="minorHAnsi" w:hAnsiTheme="minorHAnsi" w:cstheme="minorHAnsi"/>
        </w:rPr>
        <w:t xml:space="preserve"> potrebno je ažurirati strukturu </w:t>
      </w:r>
      <m:oMath>
        <m:r>
          <w:rPr>
            <w:rFonts w:ascii="Cambria Math" w:hAnsi="Cambria Math" w:cstheme="minorHAnsi"/>
          </w:rPr>
          <m:t>m – s</m:t>
        </m:r>
      </m:oMath>
      <w:r>
        <w:rPr>
          <w:rFonts w:asciiTheme="minorHAnsi" w:hAnsiTheme="minorHAnsi" w:cstheme="minorHAnsi"/>
        </w:rPr>
        <w:t xml:space="preserve"> puta za svaku </w:t>
      </w:r>
      <w:r>
        <w:rPr>
          <w:rFonts w:asciiTheme="minorHAnsi" w:hAnsiTheme="minorHAnsi" w:cstheme="minorHAnsi"/>
          <w:bCs/>
          <w:iCs/>
        </w:rPr>
        <w:t xml:space="preserve">duljinu od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asciiTheme="minorHAnsi" w:hAnsiTheme="minorHAnsi" w:cstheme="minorHAnsi"/>
          <w:bCs/>
          <w:iCs/>
        </w:rPr>
        <w:t xml:space="preserve"> do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asciiTheme="minorHAnsi" w:hAnsiTheme="minorHAnsi" w:cstheme="minorHAnsi"/>
          <w:bCs/>
          <w:iCs/>
        </w:rPr>
        <w:t>.</w:t>
      </w:r>
      <w:r w:rsidRPr="00B0201F">
        <w:rPr>
          <w:rFonts w:asciiTheme="minorHAnsi" w:hAnsiTheme="minorHAnsi" w:cstheme="minorHAnsi"/>
          <w:bCs/>
          <w:iCs/>
        </w:rPr>
        <w:t xml:space="preserve"> </w:t>
      </w:r>
      <w:r>
        <w:rPr>
          <w:rFonts w:asciiTheme="minorHAnsi" w:hAnsiTheme="minorHAnsi" w:cstheme="minorHAnsi"/>
          <w:bCs/>
          <w:iCs/>
        </w:rPr>
        <w:t xml:space="preserve">Tako se prag za duljinu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asciiTheme="minorHAnsi" w:hAnsiTheme="minorHAnsi" w:cstheme="minorHAnsi"/>
          <w:bCs/>
          <w:iCs/>
        </w:rPr>
        <w:t xml:space="preserve"> računa pomoću vrijednosti pragova dobivenih za duljinu </w:t>
      </w:r>
      <m:oMath>
        <m:r>
          <w:rPr>
            <w:rFonts w:ascii="Cambria Math" w:hAnsi="Cambria Math" w:cstheme="minorHAnsi"/>
          </w:rPr>
          <m:t>i-1</m:t>
        </m:r>
      </m:oMath>
      <w:r>
        <w:rPr>
          <w:rFonts w:asciiTheme="minorHAnsi" w:hAnsiTheme="minorHAnsi" w:cstheme="minorHAnsi"/>
          <w:bCs/>
          <w:iCs/>
        </w:rPr>
        <w:t xml:space="preserve">, potom se vrijednosti za duljinu </w:t>
      </w:r>
      <m:oMath>
        <m:r>
          <w:rPr>
            <w:rFonts w:ascii="Cambria Math" w:hAnsi="Cambria Math" w:cstheme="minorHAnsi"/>
          </w:rPr>
          <m:t>i+1</m:t>
        </m:r>
      </m:oMath>
      <w:r>
        <w:rPr>
          <w:rFonts w:asciiTheme="minorHAnsi" w:hAnsiTheme="minorHAnsi" w:cstheme="minorHAnsi"/>
          <w:bCs/>
          <w:iCs/>
        </w:rPr>
        <w:t xml:space="preserve"> računaju pomoću vrijednosti za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asciiTheme="minorHAnsi" w:hAnsiTheme="minorHAnsi" w:cstheme="minorHAnsi"/>
          <w:bCs/>
          <w:iCs/>
        </w:rPr>
        <w:t xml:space="preserve">, povećavajući tako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asciiTheme="minorHAnsi" w:hAnsiTheme="minorHAnsi" w:cstheme="minorHAnsi"/>
          <w:bCs/>
          <w:iCs/>
        </w:rPr>
        <w:t xml:space="preserve"> sve do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asciiTheme="minorHAnsi" w:hAnsiTheme="minorHAnsi" w:cstheme="minorHAnsi"/>
          <w:bCs/>
          <w:iCs/>
        </w:rPr>
        <w:t>.</w:t>
      </w:r>
    </w:p>
    <w:p w:rsidR="00B0201F" w:rsidRDefault="006B1215" w:rsidP="00776E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Izračun se vrši prema rekurzivnoj formuli za izračun praga uz čitanje svih vrijednosti iz pomoćne strukture čime nema potrebe za rekurzijom.</w:t>
      </w:r>
    </w:p>
    <w:p w:rsidR="00D901BC" w:rsidRDefault="00D901BC" w:rsidP="00776E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nastavku je prikazan pseudokod opisanog postupka.</w:t>
      </w:r>
    </w:p>
    <w:p w:rsidR="006B1215" w:rsidRDefault="008E4790" w:rsidP="00776EBC">
      <w:pPr>
        <w:rPr>
          <w:rFonts w:asciiTheme="minorHAnsi" w:hAnsiTheme="minorHAnsi" w:cstheme="minorHAnsi"/>
        </w:rPr>
      </w:pPr>
      <w:r w:rsidRPr="006B121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99423" wp14:editId="65D4F1FB">
                <wp:simplePos x="0" y="0"/>
                <wp:positionH relativeFrom="column">
                  <wp:posOffset>-44965</wp:posOffset>
                </wp:positionH>
                <wp:positionV relativeFrom="paragraph">
                  <wp:posOffset>115846</wp:posOffset>
                </wp:positionV>
                <wp:extent cx="5934973" cy="2889849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973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790" w:rsidRPr="00D901BC" w:rsidRDefault="00D901BC" w:rsidP="00D901B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>result = 0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>shapes = generate(q,s)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>for shape in shapes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shapeThreshold = MAX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i in range (s, m)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key in thresholds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position in thresholds[key]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M, j = convert(M, position)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threshold = findThreshold(i, j, M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, shape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>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thresholds[key][position] = threshold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shapeThreshold = min(threshold, shapeThreshold)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result = max(shapeThreshold, result)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>end for</w:t>
                            </w:r>
                            <w:r w:rsidR="008E4790" w:rsidRPr="00D901BC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5pt;margin-top:9.1pt;width:467.3pt;height:2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" strokecolor="white [3212]">
                <v:textbox>
                  <w:txbxContent>
                    <w:p w:rsidR="008E4790" w:rsidRPr="00D901BC" w:rsidRDefault="00D901BC" w:rsidP="00D901BC">
                      <w:pPr>
                        <w:rPr>
                          <w:rFonts w:ascii="Courier New" w:hAnsi="Courier New" w:cs="Courier New"/>
                        </w:rPr>
                      </w:pP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>result = 0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>shapes = generate(q,s)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>for shape in shapes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shapeThreshold = MAX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i in range (s, m)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key in thresholds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position in thresholds[key]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M, j = convert(M, position)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threshold = findThreshold(i, j, M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, shape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>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thresholds[key][position] = threshold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shapeThreshold = min(threshold, shapeThreshold)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result = max(shapeThreshold, result)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>end for</w:t>
                      </w:r>
                      <w:r w:rsidR="008E4790" w:rsidRPr="00D901BC">
                        <w:rPr>
                          <w:rFonts w:ascii="Courier New" w:hAnsi="Courier New" w:cs="Courier New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6B1215" w:rsidRDefault="006B1215" w:rsidP="00776EBC">
      <w:pPr>
        <w:rPr>
          <w:rFonts w:asciiTheme="minorHAnsi" w:hAnsiTheme="minorHAnsi" w:cstheme="minorHAnsi"/>
        </w:rPr>
      </w:pPr>
    </w:p>
    <w:p w:rsidR="006B1215" w:rsidRDefault="006B1215" w:rsidP="00776EBC">
      <w:pPr>
        <w:rPr>
          <w:rFonts w:asciiTheme="minorHAnsi" w:hAnsiTheme="minorHAnsi" w:cstheme="minorHAnsi"/>
        </w:rPr>
      </w:pPr>
    </w:p>
    <w:p w:rsidR="006B1215" w:rsidRDefault="006B1215" w:rsidP="00776EBC">
      <w:pPr>
        <w:rPr>
          <w:rFonts w:asciiTheme="minorHAnsi" w:hAnsiTheme="minorHAnsi" w:cstheme="minorHAnsi"/>
        </w:rPr>
      </w:pPr>
    </w:p>
    <w:p w:rsidR="006B1215" w:rsidRDefault="006B1215" w:rsidP="00776EBC">
      <w:pPr>
        <w:rPr>
          <w:rFonts w:asciiTheme="minorHAnsi" w:hAnsiTheme="minorHAnsi" w:cstheme="minorHAnsi"/>
        </w:rPr>
      </w:pPr>
    </w:p>
    <w:p w:rsidR="006B1215" w:rsidRPr="00776EBC" w:rsidRDefault="006B1215" w:rsidP="00776EBC">
      <w:pPr>
        <w:rPr>
          <w:rFonts w:asciiTheme="minorHAnsi" w:hAnsiTheme="minorHAnsi" w:cstheme="minorHAnsi"/>
        </w:rPr>
      </w:pPr>
    </w:p>
    <w:p w:rsidR="00F93648" w:rsidRDefault="00F93648" w:rsidP="00F93648"/>
    <w:p w:rsidR="00D901BC" w:rsidRDefault="00D901BC" w:rsidP="00F93648"/>
    <w:p w:rsidR="00D901BC" w:rsidRDefault="00D901BC" w:rsidP="00F93648"/>
    <w:p w:rsidR="00D901BC" w:rsidRDefault="00D901BC" w:rsidP="00F93648"/>
    <w:p w:rsidR="00D901BC" w:rsidRDefault="00D901BC" w:rsidP="00F93648"/>
    <w:p w:rsidR="00D901BC" w:rsidRDefault="00D901BC" w:rsidP="00F93648"/>
    <w:p w:rsidR="003C395A" w:rsidRPr="00F93648" w:rsidRDefault="003C395A" w:rsidP="003C395A">
      <w:pPr>
        <w:pStyle w:val="Heading2"/>
        <w:numPr>
          <w:ilvl w:val="1"/>
          <w:numId w:val="44"/>
        </w:numPr>
      </w:pPr>
      <w:r>
        <w:t>Struktura pohrane međurezultata</w:t>
      </w:r>
    </w:p>
    <w:p w:rsidR="00F93648" w:rsidRDefault="00F93648">
      <w:pPr>
        <w:spacing w:before="0" w:after="0"/>
        <w:rPr>
          <w:rFonts w:asciiTheme="minorHAnsi" w:hAnsiTheme="minorHAnsi" w:cstheme="minorHAnsi"/>
        </w:rPr>
      </w:pPr>
    </w:p>
    <w:p w:rsidR="00AE2707" w:rsidRPr="00F93648" w:rsidRDefault="007C3616">
      <w:pPr>
        <w:spacing w:before="0" w:after="0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AE2707">
        <w:rPr>
          <w:rFonts w:asciiTheme="minorHAnsi" w:hAnsiTheme="minorHAnsi" w:cstheme="minorHAnsi"/>
        </w:rPr>
        <w:t xml:space="preserve">Prilikom izračuna praga za mjeru udaljenosti </w:t>
      </w:r>
      <m:oMath>
        <m:r>
          <w:rPr>
            <w:rFonts w:ascii="Cambria Math" w:hAnsi="Cambria Math" w:cstheme="minorHAnsi"/>
          </w:rPr>
          <m:t>k</m:t>
        </m:r>
      </m:oMath>
      <w:r w:rsidR="00AE2707" w:rsidRPr="00AE2707">
        <w:rPr>
          <w:rFonts w:asciiTheme="minorHAnsi" w:hAnsiTheme="minorHAnsi" w:cstheme="minorHAnsi"/>
        </w:rPr>
        <w:t xml:space="preserve">, potrebno je spremati vrijednosti izračuna za sve vrijednosti greške do uključivo </w:t>
      </w:r>
      <m:oMath>
        <m:r>
          <w:rPr>
            <w:rFonts w:ascii="Cambria Math" w:hAnsi="Cambria Math" w:cstheme="minorHAnsi"/>
          </w:rPr>
          <m:t>k</m:t>
        </m:r>
      </m:oMath>
      <w:r w:rsidR="00AE2707" w:rsidRPr="00AE2707">
        <w:rPr>
          <w:rFonts w:asciiTheme="minorHAnsi" w:hAnsiTheme="minorHAnsi" w:cstheme="minorHAnsi"/>
        </w:rPr>
        <w:t xml:space="preserve"> te odgovarajuće vrijednosti </w:t>
      </w:r>
      <w:r w:rsidR="00AE2707">
        <w:rPr>
          <w:rFonts w:asciiTheme="minorHAnsi" w:hAnsiTheme="minorHAnsi" w:cstheme="minorHAnsi"/>
        </w:rPr>
        <w:t xml:space="preserve">skupa </w:t>
      </w:r>
      <m:oMath>
        <m:r>
          <w:rPr>
            <w:rFonts w:ascii="Cambria Math" w:hAnsi="Cambria Math" w:cstheme="minorHAnsi"/>
          </w:rPr>
          <m:t>M</m:t>
        </m:r>
      </m:oMath>
      <w:r w:rsidR="00AE2707">
        <w:rPr>
          <w:rFonts w:asciiTheme="minorHAnsi" w:hAnsiTheme="minorHAnsi" w:cstheme="minorHAnsi"/>
        </w:rPr>
        <w:t xml:space="preserve"> koji predstavlja </w:t>
      </w:r>
      <w:r w:rsidR="00AE2707" w:rsidRPr="00AE2707">
        <w:rPr>
          <w:rFonts w:asciiTheme="minorHAnsi" w:hAnsiTheme="minorHAnsi" w:cstheme="minorHAnsi"/>
        </w:rPr>
        <w:t xml:space="preserve">podudaranja na zadnjih </w:t>
      </w:r>
      <m:oMath>
        <m:r>
          <w:rPr>
            <w:rFonts w:ascii="Cambria Math" w:hAnsi="Cambria Math" w:cstheme="minorHAnsi"/>
          </w:rPr>
          <m:t>s</m:t>
        </m:r>
        <m:r>
          <w:rPr>
            <w:rFonts w:ascii="Cambria Math" w:hAnsi="Cambria Math" w:cstheme="minorHAnsi"/>
          </w:rPr>
          <m:t>-</m:t>
        </m:r>
        <m:r>
          <w:rPr>
            <w:rFonts w:ascii="Cambria Math" w:hAnsi="Cambria Math" w:cstheme="minorHAnsi"/>
          </w:rPr>
          <m:t>1</m:t>
        </m:r>
      </m:oMath>
      <w:r w:rsidR="00AE2707" w:rsidRPr="00AE2707">
        <w:rPr>
          <w:rFonts w:asciiTheme="minorHAnsi" w:hAnsiTheme="minorHAnsi" w:cstheme="minorHAnsi"/>
        </w:rPr>
        <w:t xml:space="preserve"> pozicija.</w:t>
      </w:r>
      <w:r w:rsidR="00AE2707">
        <w:rPr>
          <w:rFonts w:asciiTheme="minorHAnsi" w:hAnsiTheme="minorHAnsi" w:cstheme="minorHAnsi"/>
        </w:rPr>
        <w:t xml:space="preserve"> Za najveći mogući broj pogrešaka </w:t>
      </w:r>
      <m:oMath>
        <m:r>
          <w:rPr>
            <w:rFonts w:ascii="Cambria Math" w:hAnsi="Cambria Math" w:cstheme="minorHAnsi"/>
          </w:rPr>
          <m:t>k</m:t>
        </m:r>
      </m:oMath>
      <w:r w:rsidR="00AE2707">
        <w:rPr>
          <w:rFonts w:asciiTheme="minorHAnsi" w:hAnsiTheme="minorHAnsi" w:cstheme="minorHAnsi"/>
        </w:rPr>
        <w:t xml:space="preserve">, broj mogućih vrijednosti skupa </w:t>
      </w:r>
      <m:oMath>
        <m:r>
          <w:rPr>
            <w:rFonts w:ascii="Cambria Math" w:hAnsi="Cambria Math" w:cstheme="minorHAnsi"/>
          </w:rPr>
          <m:t>M</m:t>
        </m:r>
      </m:oMath>
      <w:r w:rsidR="00AE2707">
        <w:rPr>
          <w:rFonts w:asciiTheme="minorHAnsi" w:hAnsiTheme="minorHAnsi" w:cstheme="minorHAnsi"/>
        </w:rPr>
        <w:t xml:space="preserve"> jest:</w:t>
      </w:r>
    </w:p>
    <w:p w:rsidR="00AE2707" w:rsidRPr="00AE2707" w:rsidRDefault="00AE2707" w:rsidP="00AE270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j</m:t>
              </m:r>
              <m:r>
                <w:rPr>
                  <w:rFonts w:ascii="Cambria Math" w:hAnsi="Cambria Math" w:cstheme="minorHAnsi"/>
                </w:rPr>
                <m:t>=0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den>
                  </m:f>
                </m:e>
              </m:d>
            </m:e>
          </m:nary>
        </m:oMath>
      </m:oMathPara>
    </w:p>
    <w:p w:rsidR="007C3616" w:rsidRDefault="00AE2707">
      <w:p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Odnosno, na zadnjih </w:t>
      </w:r>
      <m:oMath>
        <m:r>
          <w:rPr>
            <w:rFonts w:ascii="Cambria Math" w:hAnsi="Cambria Math" w:cstheme="minorHAnsi"/>
          </w:rPr>
          <m:t>s-1</m:t>
        </m:r>
      </m:oMath>
      <w:r>
        <w:rPr>
          <w:rFonts w:asciiTheme="minorHAnsi" w:hAnsiTheme="minorHAnsi" w:cstheme="minorHAnsi"/>
        </w:rPr>
        <w:t xml:space="preserve"> pozicija može biti 0 pogrešaka do </w:t>
      </w:r>
      <m:oMath>
        <m:r>
          <w:rPr>
            <w:rFonts w:ascii="Cambria Math" w:hAnsi="Cambria Math" w:cstheme="minorHAnsi"/>
          </w:rPr>
          <m:t>s-1</m:t>
        </m:r>
      </m:oMath>
      <w:r>
        <w:rPr>
          <w:rFonts w:asciiTheme="minorHAnsi" w:hAnsiTheme="minorHAnsi" w:cstheme="minorHAnsi"/>
        </w:rPr>
        <w:t xml:space="preserve"> pogreška.</w:t>
      </w:r>
      <w:r w:rsidR="00D539E8">
        <w:rPr>
          <w:rFonts w:asciiTheme="minorHAnsi" w:hAnsiTheme="minorHAnsi" w:cstheme="minorHAnsi"/>
        </w:rPr>
        <w:t xml:space="preserve"> Skupovi </w:t>
      </w:r>
      <m:oMath>
        <m:r>
          <w:rPr>
            <w:rFonts w:ascii="Cambria Math" w:hAnsi="Cambria Math" w:cstheme="minorHAnsi"/>
          </w:rPr>
          <m:t>M</m:t>
        </m:r>
      </m:oMath>
      <w:r w:rsidR="00D539E8">
        <w:rPr>
          <w:rFonts w:asciiTheme="minorHAnsi" w:hAnsiTheme="minorHAnsi" w:cstheme="minorHAnsi"/>
        </w:rPr>
        <w:t xml:space="preserve"> za</w:t>
      </w:r>
      <m:oMath>
        <m:r>
          <w:rPr>
            <w:rFonts w:ascii="Cambria Math" w:hAnsi="Cambria Math" w:cstheme="minorHAnsi"/>
          </w:rPr>
          <m:t xml:space="preserve"> k</m:t>
        </m:r>
      </m:oMath>
      <w:r w:rsidR="00D539E8">
        <w:rPr>
          <w:rFonts w:asciiTheme="minorHAnsi" w:hAnsiTheme="minorHAnsi" w:cstheme="minorHAnsi"/>
        </w:rPr>
        <w:t xml:space="preserve"> pogrešaka u sebi sadrže moguće skupove pridružene pogreškama </w:t>
      </w:r>
      <m:oMath>
        <m:r>
          <w:rPr>
            <w:rFonts w:ascii="Cambria Math" w:hAnsi="Cambria Math" w:cstheme="minorHAnsi"/>
          </w:rPr>
          <m:t xml:space="preserve">j </m:t>
        </m:r>
      </m:oMath>
      <w:r w:rsidR="00D539E8">
        <w:rPr>
          <w:rFonts w:asciiTheme="minorHAnsi" w:hAnsiTheme="minorHAnsi" w:cstheme="minorHAnsi"/>
        </w:rPr>
        <w:t xml:space="preserve">&lt; </w:t>
      </w:r>
      <m:oMath>
        <m:r>
          <w:rPr>
            <w:rFonts w:ascii="Cambria Math" w:hAnsi="Cambria Math" w:cstheme="minorHAnsi"/>
          </w:rPr>
          <m:t>k</m:t>
        </m:r>
      </m:oMath>
      <w:r w:rsidR="00D539E8">
        <w:rPr>
          <w:rFonts w:asciiTheme="minorHAnsi" w:hAnsiTheme="minorHAnsi" w:cstheme="minorHAnsi"/>
        </w:rPr>
        <w:t>.</w:t>
      </w:r>
    </w:p>
    <w:p w:rsidR="00D539E8" w:rsidRDefault="00D539E8">
      <w:pPr>
        <w:spacing w:before="0" w:after="0"/>
        <w:rPr>
          <w:rFonts w:asciiTheme="minorHAnsi" w:hAnsiTheme="minorHAnsi" w:cstheme="minorHAnsi"/>
        </w:rPr>
      </w:pPr>
    </w:p>
    <w:p w:rsidR="00D539E8" w:rsidRDefault="00CC70EE">
      <w:p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Ako uzmemo primjer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asciiTheme="minorHAnsi" w:hAnsiTheme="minorHAnsi" w:cstheme="minorHAnsi"/>
        </w:rPr>
        <w:t>=4</w:t>
      </w:r>
      <w:r w:rsidR="00D539E8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k</m:t>
        </m:r>
      </m:oMath>
      <w:r w:rsidR="00D539E8">
        <w:rPr>
          <w:rFonts w:asciiTheme="minorHAnsi" w:hAnsiTheme="minorHAnsi" w:cstheme="minorHAnsi"/>
        </w:rPr>
        <w:t xml:space="preserve">=2 dobivamo sljedeće vrijednosti skupa </w:t>
      </w:r>
      <m:oMath>
        <m:r>
          <w:rPr>
            <w:rFonts w:ascii="Cambria Math" w:hAnsi="Cambria Math" w:cstheme="minorHAnsi"/>
          </w:rPr>
          <m:t>M</m:t>
        </m:r>
      </m:oMath>
      <w:r w:rsidR="00D539E8">
        <w:rPr>
          <w:rFonts w:asciiTheme="minorHAnsi" w:hAnsiTheme="minorHAnsi" w:cstheme="minorHAnsi"/>
        </w:rPr>
        <w:t xml:space="preserve"> po svim mogućim vrijednostima pogreške:</w:t>
      </w:r>
    </w:p>
    <w:p w:rsidR="00D539E8" w:rsidRDefault="00D539E8">
      <w:pPr>
        <w:spacing w:before="0" w:after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D539E8" w:rsidTr="00352014">
        <w:tc>
          <w:tcPr>
            <w:tcW w:w="3095" w:type="dxa"/>
          </w:tcPr>
          <w:p w:rsidR="00D539E8" w:rsidRPr="00585C80" w:rsidRDefault="00D539E8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>Broj pogrešaka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 xml:space="preserve"> j</m:t>
              </m:r>
            </m:oMath>
          </w:p>
        </w:tc>
        <w:tc>
          <w:tcPr>
            <w:tcW w:w="3096" w:type="dxa"/>
          </w:tcPr>
          <w:p w:rsidR="00D539E8" w:rsidRPr="00585C80" w:rsidRDefault="00D539E8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 xml:space="preserve">Skup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M</m:t>
              </m:r>
            </m:oMath>
          </w:p>
        </w:tc>
        <w:tc>
          <w:tcPr>
            <w:tcW w:w="3096" w:type="dxa"/>
          </w:tcPr>
          <w:p w:rsidR="00D539E8" w:rsidRPr="00585C80" w:rsidRDefault="00D539E8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 xml:space="preserve">Binarni zapis skupa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M</m:t>
              </m:r>
            </m:oMath>
          </w:p>
        </w:tc>
      </w:tr>
      <w:tr w:rsidR="00D539E8" w:rsidTr="00352014">
        <w:tc>
          <w:tcPr>
            <w:tcW w:w="3095" w:type="dxa"/>
          </w:tcPr>
          <w:p w:rsidR="00D539E8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0</w:t>
            </w:r>
          </w:p>
        </w:tc>
        <w:tc>
          <w:tcPr>
            <w:tcW w:w="3096" w:type="dxa"/>
          </w:tcPr>
          <w:p w:rsidR="00D539E8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D539E8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CC70EE" w:rsidTr="00352014">
        <w:tc>
          <w:tcPr>
            <w:tcW w:w="3095" w:type="dxa"/>
            <w:vMerge w:val="restart"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1</w:t>
            </w:r>
          </w:p>
        </w:tc>
        <w:tc>
          <w:tcPr>
            <w:tcW w:w="3096" w:type="dxa"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CC70EE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CC70EE" w:rsidTr="00352014">
        <w:tc>
          <w:tcPr>
            <w:tcW w:w="3095" w:type="dxa"/>
            <w:vMerge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2}</w:t>
            </w:r>
          </w:p>
        </w:tc>
        <w:tc>
          <w:tcPr>
            <w:tcW w:w="3096" w:type="dxa"/>
          </w:tcPr>
          <w:p w:rsidR="00CC70EE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110</w:t>
            </w:r>
          </w:p>
        </w:tc>
      </w:tr>
      <w:tr w:rsidR="00CC70EE" w:rsidTr="00352014">
        <w:tc>
          <w:tcPr>
            <w:tcW w:w="3095" w:type="dxa"/>
            <w:vMerge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3}</w:t>
            </w:r>
          </w:p>
        </w:tc>
        <w:tc>
          <w:tcPr>
            <w:tcW w:w="3096" w:type="dxa"/>
          </w:tcPr>
          <w:p w:rsidR="00CC70EE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101</w:t>
            </w:r>
          </w:p>
        </w:tc>
      </w:tr>
      <w:tr w:rsidR="00CC70EE" w:rsidTr="00352014">
        <w:tc>
          <w:tcPr>
            <w:tcW w:w="3095" w:type="dxa"/>
            <w:vMerge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{2, 3}</w:t>
            </w:r>
          </w:p>
        </w:tc>
        <w:tc>
          <w:tcPr>
            <w:tcW w:w="3096" w:type="dxa"/>
          </w:tcPr>
          <w:p w:rsidR="00CC70EE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011</w:t>
            </w:r>
          </w:p>
        </w:tc>
      </w:tr>
      <w:tr w:rsidR="00CC70EE" w:rsidTr="00352014">
        <w:tc>
          <w:tcPr>
            <w:tcW w:w="3095" w:type="dxa"/>
            <w:vMerge w:val="restart"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2</w:t>
            </w:r>
          </w:p>
        </w:tc>
        <w:tc>
          <w:tcPr>
            <w:tcW w:w="3096" w:type="dxa"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CC70EE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CC70EE" w:rsidTr="00352014">
        <w:tc>
          <w:tcPr>
            <w:tcW w:w="3095" w:type="dxa"/>
            <w:vMerge/>
          </w:tcPr>
          <w:p w:rsid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{1,2}</w:t>
            </w:r>
          </w:p>
        </w:tc>
        <w:tc>
          <w:tcPr>
            <w:tcW w:w="3096" w:type="dxa"/>
          </w:tcPr>
          <w:p w:rsidR="00CC70EE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110</w:t>
            </w:r>
          </w:p>
        </w:tc>
      </w:tr>
      <w:tr w:rsidR="00CC70EE" w:rsidTr="00352014">
        <w:tc>
          <w:tcPr>
            <w:tcW w:w="3095" w:type="dxa"/>
            <w:vMerge/>
          </w:tcPr>
          <w:p w:rsid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 3}</w:t>
            </w:r>
          </w:p>
        </w:tc>
        <w:tc>
          <w:tcPr>
            <w:tcW w:w="3096" w:type="dxa"/>
          </w:tcPr>
          <w:p w:rsidR="00CC70EE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101</w:t>
            </w:r>
          </w:p>
        </w:tc>
      </w:tr>
      <w:tr w:rsidR="00CC70EE" w:rsidTr="00352014">
        <w:tc>
          <w:tcPr>
            <w:tcW w:w="3095" w:type="dxa"/>
            <w:vMerge/>
          </w:tcPr>
          <w:p w:rsid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{2, 3}</w:t>
            </w:r>
          </w:p>
        </w:tc>
        <w:tc>
          <w:tcPr>
            <w:tcW w:w="3096" w:type="dxa"/>
          </w:tcPr>
          <w:p w:rsidR="00CC70EE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011</w:t>
            </w:r>
          </w:p>
        </w:tc>
      </w:tr>
      <w:tr w:rsidR="00CC70EE" w:rsidTr="00352014">
        <w:tc>
          <w:tcPr>
            <w:tcW w:w="3095" w:type="dxa"/>
            <w:vMerge/>
          </w:tcPr>
          <w:p w:rsid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CC70EE" w:rsidRP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{1}</w:t>
            </w:r>
          </w:p>
        </w:tc>
        <w:tc>
          <w:tcPr>
            <w:tcW w:w="3096" w:type="dxa"/>
          </w:tcPr>
          <w:p w:rsidR="00CC70EE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100</w:t>
            </w:r>
          </w:p>
        </w:tc>
      </w:tr>
      <w:tr w:rsidR="00CC70EE" w:rsidTr="00352014">
        <w:tc>
          <w:tcPr>
            <w:tcW w:w="3095" w:type="dxa"/>
            <w:vMerge/>
          </w:tcPr>
          <w:p w:rsid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{2}</w:t>
            </w:r>
          </w:p>
        </w:tc>
        <w:tc>
          <w:tcPr>
            <w:tcW w:w="3096" w:type="dxa"/>
          </w:tcPr>
          <w:p w:rsidR="00CC70EE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010</w:t>
            </w:r>
          </w:p>
        </w:tc>
      </w:tr>
      <w:tr w:rsidR="00CC70EE" w:rsidTr="00352014">
        <w:tc>
          <w:tcPr>
            <w:tcW w:w="3095" w:type="dxa"/>
            <w:vMerge/>
          </w:tcPr>
          <w:p w:rsid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CC70EE" w:rsidRDefault="00CC70EE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{3}</w:t>
            </w:r>
          </w:p>
        </w:tc>
        <w:tc>
          <w:tcPr>
            <w:tcW w:w="3096" w:type="dxa"/>
          </w:tcPr>
          <w:p w:rsidR="00CC70EE" w:rsidRPr="00CC70EE" w:rsidRDefault="00AF07FA" w:rsidP="00585C80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001</w:t>
            </w:r>
          </w:p>
        </w:tc>
      </w:tr>
    </w:tbl>
    <w:p w:rsidR="00585C80" w:rsidRPr="00585C80" w:rsidRDefault="00585C80">
      <w:pPr>
        <w:spacing w:before="0" w:after="0"/>
        <w:rPr>
          <w:rFonts w:asciiTheme="minorHAnsi" w:hAnsiTheme="minorHAnsi" w:cstheme="minorHAnsi"/>
          <w:bCs/>
          <w:iCs/>
        </w:rPr>
      </w:pPr>
    </w:p>
    <w:p w:rsidR="00585C80" w:rsidRDefault="00585C80">
      <w:pPr>
        <w:spacing w:before="0" w:after="0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Postupak računanja optimalnog praga za zadanu duljinu niza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asciiTheme="minorHAnsi" w:hAnsiTheme="minorHAnsi" w:cstheme="minorHAnsi"/>
          <w:bCs/>
          <w:iCs/>
        </w:rPr>
        <w:t xml:space="preserve"> uključuje ažuriranje ovih vrij</w:t>
      </w:r>
      <w:r w:rsidR="003906D0">
        <w:rPr>
          <w:rFonts w:asciiTheme="minorHAnsi" w:hAnsiTheme="minorHAnsi" w:cstheme="minorHAnsi"/>
          <w:bCs/>
          <w:iCs/>
        </w:rPr>
        <w:t xml:space="preserve">ednosti za svaku duljinu od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asciiTheme="minorHAnsi" w:hAnsiTheme="minorHAnsi" w:cstheme="minorHAnsi"/>
          <w:bCs/>
          <w:iCs/>
        </w:rPr>
        <w:t xml:space="preserve"> do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asciiTheme="minorHAnsi" w:hAnsiTheme="minorHAnsi" w:cstheme="minorHAnsi"/>
          <w:bCs/>
          <w:iCs/>
        </w:rPr>
        <w:t>.</w:t>
      </w:r>
      <w:r w:rsidR="003906D0">
        <w:rPr>
          <w:rFonts w:asciiTheme="minorHAnsi" w:hAnsiTheme="minorHAnsi" w:cstheme="minorHAnsi"/>
          <w:bCs/>
          <w:iCs/>
        </w:rPr>
        <w:t xml:space="preserve"> Tako se prag za duljinu </w:t>
      </w:r>
      <m:oMath>
        <m:r>
          <w:rPr>
            <w:rFonts w:ascii="Cambria Math" w:hAnsi="Cambria Math" w:cstheme="minorHAnsi"/>
          </w:rPr>
          <m:t>i</m:t>
        </m:r>
      </m:oMath>
      <w:r w:rsidR="003906D0">
        <w:rPr>
          <w:rFonts w:asciiTheme="minorHAnsi" w:hAnsiTheme="minorHAnsi" w:cstheme="minorHAnsi"/>
          <w:bCs/>
          <w:iCs/>
        </w:rPr>
        <w:t xml:space="preserve"> računa pomoću vrijednosti pragova dobivenih </w:t>
      </w:r>
      <w:r w:rsidR="00D558A9">
        <w:rPr>
          <w:rFonts w:asciiTheme="minorHAnsi" w:hAnsiTheme="minorHAnsi" w:cstheme="minorHAnsi"/>
          <w:bCs/>
          <w:iCs/>
        </w:rPr>
        <w:t xml:space="preserve">za duljinu </w:t>
      </w:r>
      <m:oMath>
        <m:r>
          <w:rPr>
            <w:rFonts w:ascii="Cambria Math" w:hAnsi="Cambria Math" w:cstheme="minorHAnsi"/>
          </w:rPr>
          <m:t>i-1</m:t>
        </m:r>
      </m:oMath>
      <w:r w:rsidR="00D558A9">
        <w:rPr>
          <w:rFonts w:asciiTheme="minorHAnsi" w:hAnsiTheme="minorHAnsi" w:cstheme="minorHAnsi"/>
          <w:bCs/>
          <w:iCs/>
        </w:rPr>
        <w:t xml:space="preserve">, potom se vrijednosti za </w:t>
      </w:r>
      <w:r w:rsidR="00941270">
        <w:rPr>
          <w:rFonts w:asciiTheme="minorHAnsi" w:hAnsiTheme="minorHAnsi" w:cstheme="minorHAnsi"/>
          <w:bCs/>
          <w:iCs/>
        </w:rPr>
        <w:t xml:space="preserve">duljinu </w:t>
      </w:r>
      <m:oMath>
        <m:r>
          <w:rPr>
            <w:rFonts w:ascii="Cambria Math" w:hAnsi="Cambria Math" w:cstheme="minorHAnsi"/>
          </w:rPr>
          <m:t>i+1</m:t>
        </m:r>
      </m:oMath>
      <w:r w:rsidR="00D558A9">
        <w:rPr>
          <w:rFonts w:asciiTheme="minorHAnsi" w:hAnsiTheme="minorHAnsi" w:cstheme="minorHAnsi"/>
          <w:bCs/>
          <w:iCs/>
        </w:rPr>
        <w:t xml:space="preserve"> računaju pomoću vrijednosti za </w:t>
      </w:r>
      <m:oMath>
        <m:r>
          <w:rPr>
            <w:rFonts w:ascii="Cambria Math" w:hAnsi="Cambria Math" w:cstheme="minorHAnsi"/>
          </w:rPr>
          <m:t>i</m:t>
        </m:r>
      </m:oMath>
      <w:r w:rsidR="00941270">
        <w:rPr>
          <w:rFonts w:asciiTheme="minorHAnsi" w:hAnsiTheme="minorHAnsi" w:cstheme="minorHAnsi"/>
          <w:bCs/>
          <w:iCs/>
        </w:rPr>
        <w:t xml:space="preserve">, povećavajući tako </w:t>
      </w:r>
      <m:oMath>
        <m:r>
          <w:rPr>
            <w:rFonts w:ascii="Cambria Math" w:hAnsi="Cambria Math" w:cstheme="minorHAnsi"/>
          </w:rPr>
          <m:t>i</m:t>
        </m:r>
      </m:oMath>
      <w:r w:rsidR="00941270">
        <w:rPr>
          <w:rFonts w:asciiTheme="minorHAnsi" w:hAnsiTheme="minorHAnsi" w:cstheme="minorHAnsi"/>
          <w:bCs/>
          <w:iCs/>
        </w:rPr>
        <w:t xml:space="preserve"> s</w:t>
      </w:r>
      <w:r w:rsidR="00D558A9">
        <w:rPr>
          <w:rFonts w:asciiTheme="minorHAnsi" w:hAnsiTheme="minorHAnsi" w:cstheme="minorHAnsi"/>
          <w:bCs/>
          <w:iCs/>
        </w:rPr>
        <w:t xml:space="preserve">ve do </w:t>
      </w:r>
      <m:oMath>
        <m:r>
          <w:rPr>
            <w:rFonts w:ascii="Cambria Math" w:hAnsi="Cambria Math" w:cstheme="minorHAnsi"/>
          </w:rPr>
          <m:t>m</m:t>
        </m:r>
      </m:oMath>
      <w:r w:rsidR="00D558A9">
        <w:rPr>
          <w:rFonts w:asciiTheme="minorHAnsi" w:hAnsiTheme="minorHAnsi" w:cstheme="minorHAnsi"/>
          <w:bCs/>
          <w:iCs/>
        </w:rPr>
        <w:t>.</w:t>
      </w:r>
    </w:p>
    <w:p w:rsidR="00212CFF" w:rsidRDefault="00D558A9">
      <w:pPr>
        <w:spacing w:before="0" w:after="0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Potrebno je sve mogućnosti prikazane u tablici spremiti </w:t>
      </w:r>
      <w:r w:rsidR="00212CFF">
        <w:rPr>
          <w:rFonts w:asciiTheme="minorHAnsi" w:hAnsiTheme="minorHAnsi" w:cstheme="minorHAnsi"/>
          <w:bCs/>
          <w:iCs/>
        </w:rPr>
        <w:t xml:space="preserve">u odgovarajuću strukturu kako bi se lako moglo doći do vrijednosti za zadani broj pogrešaka </w:t>
      </w:r>
      <m:oMath>
        <m:r>
          <w:rPr>
            <w:rFonts w:ascii="Cambria Math" w:hAnsi="Cambria Math" w:cstheme="minorHAnsi"/>
          </w:rPr>
          <m:t>j</m:t>
        </m:r>
      </m:oMath>
      <w:r w:rsidR="00212CFF">
        <w:rPr>
          <w:rFonts w:asciiTheme="minorHAnsi" w:hAnsiTheme="minorHAnsi" w:cstheme="minorHAnsi"/>
          <w:bCs/>
          <w:iCs/>
        </w:rPr>
        <w:t xml:space="preserve"> i skup </w:t>
      </w:r>
      <m:oMath>
        <m:r>
          <w:rPr>
            <w:rFonts w:ascii="Cambria Math" w:hAnsi="Cambria Math" w:cstheme="minorHAnsi"/>
          </w:rPr>
          <m:t>M</m:t>
        </m:r>
      </m:oMath>
      <w:r w:rsidR="00212CFF">
        <w:rPr>
          <w:rFonts w:asciiTheme="minorHAnsi" w:hAnsiTheme="minorHAnsi" w:cstheme="minorHAnsi"/>
          <w:bCs/>
          <w:iCs/>
        </w:rPr>
        <w:t>.</w:t>
      </w:r>
      <w:r w:rsidR="00212CFF">
        <w:rPr>
          <w:rFonts w:asciiTheme="minorHAnsi" w:hAnsiTheme="minorHAnsi" w:cstheme="minorHAnsi"/>
          <w:bCs/>
          <w:iCs/>
        </w:rPr>
        <w:br/>
        <w:t xml:space="preserve">Kao odabranu strukturu koristili smo mapu koja kao ključ sadrži binarnu reprezentaciju skupa </w:t>
      </w:r>
      <m:oMath>
        <m:r>
          <w:rPr>
            <w:rFonts w:ascii="Cambria Math" w:hAnsi="Cambria Math" w:cstheme="minorHAnsi"/>
          </w:rPr>
          <m:t>M</m:t>
        </m:r>
      </m:oMath>
      <w:r w:rsidR="00212CFF">
        <w:rPr>
          <w:rFonts w:asciiTheme="minorHAnsi" w:hAnsiTheme="minorHAnsi" w:cstheme="minorHAnsi"/>
          <w:bCs/>
          <w:iCs/>
        </w:rPr>
        <w:t xml:space="preserve">, a kao vrijednost polje izračunatih pragova za svaki broj pogrešaka </w:t>
      </w:r>
      <m:oMath>
        <m:r>
          <w:rPr>
            <w:rFonts w:ascii="Cambria Math" w:hAnsi="Cambria Math" w:cstheme="minorHAnsi"/>
          </w:rPr>
          <m:t>j</m:t>
        </m:r>
      </m:oMath>
      <w:r w:rsidR="00212CFF">
        <w:rPr>
          <w:rFonts w:asciiTheme="minorHAnsi" w:hAnsiTheme="minorHAnsi" w:cstheme="minorHAnsi"/>
          <w:bCs/>
          <w:iCs/>
        </w:rPr>
        <w:t xml:space="preserve"> za koji je skup </w:t>
      </w:r>
      <m:oMath>
        <m:r>
          <w:rPr>
            <w:rFonts w:ascii="Cambria Math" w:hAnsi="Cambria Math" w:cstheme="minorHAnsi"/>
          </w:rPr>
          <m:t>M</m:t>
        </m:r>
      </m:oMath>
      <w:r w:rsidR="00212CFF">
        <w:rPr>
          <w:rFonts w:asciiTheme="minorHAnsi" w:hAnsiTheme="minorHAnsi" w:cstheme="minorHAnsi"/>
          <w:bCs/>
          <w:iCs/>
        </w:rPr>
        <w:t xml:space="preserve"> validan. Pri tome je na prvom mjestu u polju zapisan odgovarajući broj mogućih pogrešaka </w:t>
      </w:r>
      <m:oMath>
        <m:r>
          <w:rPr>
            <w:rFonts w:ascii="Cambria Math" w:hAnsi="Cambria Math" w:cstheme="minorHAnsi"/>
          </w:rPr>
          <m:t>j</m:t>
        </m:r>
      </m:oMath>
      <w:r w:rsidR="00212CFF">
        <w:rPr>
          <w:rFonts w:asciiTheme="minorHAnsi" w:hAnsiTheme="minorHAnsi" w:cstheme="minorHAnsi"/>
          <w:bCs/>
          <w:iCs/>
        </w:rPr>
        <w:t xml:space="preserve"> što predstavlja i duljinu polja. Ostali elementi polja predstavljaju pragove za broj pogrešaka </w:t>
      </w:r>
      <m:oMath>
        <m:r>
          <w:rPr>
            <w:rFonts w:ascii="Cambria Math" w:hAnsi="Cambria Math" w:cstheme="minorHAnsi"/>
          </w:rPr>
          <m:t>j</m:t>
        </m:r>
      </m:oMath>
      <w:r w:rsidR="00212CFF">
        <w:rPr>
          <w:rFonts w:asciiTheme="minorHAnsi" w:hAnsiTheme="minorHAnsi" w:cstheme="minorHAnsi"/>
          <w:bCs/>
          <w:iCs/>
        </w:rPr>
        <w:t xml:space="preserve"> poštivajući zahtjev da prva vrijednost odgovara broju pogrešaka </w:t>
      </w:r>
      <m:oMath>
        <m:r>
          <w:rPr>
            <w:rFonts w:ascii="Cambria Math" w:hAnsi="Cambria Math" w:cstheme="minorHAnsi"/>
          </w:rPr>
          <m:t>k</m:t>
        </m:r>
      </m:oMath>
      <w:r w:rsidR="00212CFF">
        <w:rPr>
          <w:rFonts w:asciiTheme="minorHAnsi" w:hAnsiTheme="minorHAnsi" w:cstheme="minorHAnsi"/>
          <w:bCs/>
          <w:iCs/>
        </w:rPr>
        <w:t xml:space="preserve"> te svaka sljedeća vrijednosti za broj pogrešaka koji je za</w:t>
      </w:r>
      <w:r w:rsidR="00441225">
        <w:rPr>
          <w:rFonts w:asciiTheme="minorHAnsi" w:hAnsiTheme="minorHAnsi" w:cstheme="minorHAnsi"/>
          <w:bCs/>
          <w:iCs/>
        </w:rPr>
        <w:t xml:space="preserve"> 1 manji od prethodnog.</w:t>
      </w:r>
      <w:r w:rsidR="00941270">
        <w:rPr>
          <w:rFonts w:asciiTheme="minorHAnsi" w:hAnsiTheme="minorHAnsi" w:cstheme="minorHAnsi"/>
          <w:bCs/>
          <w:iCs/>
        </w:rPr>
        <w:t xml:space="preserve"> </w:t>
      </w:r>
      <w:r w:rsidR="00441225">
        <w:rPr>
          <w:rFonts w:asciiTheme="minorHAnsi" w:hAnsiTheme="minorHAnsi" w:cstheme="minorHAnsi"/>
          <w:bCs/>
          <w:iCs/>
        </w:rPr>
        <w:t xml:space="preserve">Ovo je bitno kako bi se jednostavno moglo doći do pozicije u polju koja odgovara vrijednosti za broj pogrešaka </w:t>
      </w:r>
      <m:oMath>
        <m:r>
          <w:rPr>
            <w:rFonts w:ascii="Cambria Math" w:hAnsi="Cambria Math" w:cstheme="minorHAnsi"/>
          </w:rPr>
          <m:t>j</m:t>
        </m:r>
      </m:oMath>
      <w:r w:rsidR="00441225">
        <w:rPr>
          <w:rFonts w:asciiTheme="minorHAnsi" w:hAnsiTheme="minorHAnsi" w:cstheme="minorHAnsi"/>
          <w:bCs/>
          <w:iCs/>
        </w:rPr>
        <w:t>, a računa se na sljedeći način:</w:t>
      </w:r>
    </w:p>
    <w:p w:rsidR="00441225" w:rsidRDefault="00441225">
      <w:pPr>
        <w:spacing w:before="0" w:after="0"/>
        <w:rPr>
          <w:rFonts w:asciiTheme="minorHAnsi" w:hAnsiTheme="minorHAnsi" w:cstheme="minorHAnsi"/>
          <w:bCs/>
          <w:iCs/>
        </w:rPr>
      </w:pPr>
    </w:p>
    <w:p w:rsidR="00441225" w:rsidRDefault="00441225" w:rsidP="00441225">
      <w:pPr>
        <w:spacing w:before="0" w:after="0"/>
        <w:jc w:val="center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1 + </w:t>
      </w:r>
      <m:oMath>
        <m:r>
          <w:rPr>
            <w:rFonts w:ascii="Cambria Math" w:hAnsi="Cambria Math" w:cstheme="minorHAnsi"/>
          </w:rPr>
          <m:t xml:space="preserve">k-( s-1-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Cs/>
                <w:i/>
                <w:iCs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s-1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binary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d>
              </m:e>
            </m:d>
          </m:e>
        </m:nary>
      </m:oMath>
      <w:r>
        <w:rPr>
          <w:rFonts w:asciiTheme="minorHAnsi" w:hAnsiTheme="minorHAnsi" w:cstheme="minorHAnsi"/>
          <w:bCs/>
          <w:iCs/>
        </w:rPr>
        <w:t>)</w:t>
      </w:r>
    </w:p>
    <w:p w:rsidR="003C395A" w:rsidRDefault="003C395A" w:rsidP="00441225">
      <w:pPr>
        <w:spacing w:before="0" w:after="0"/>
        <w:jc w:val="center"/>
        <w:rPr>
          <w:rFonts w:asciiTheme="minorHAnsi" w:hAnsiTheme="minorHAnsi" w:cstheme="minorHAnsi"/>
          <w:bCs/>
          <w:iCs/>
        </w:rPr>
      </w:pPr>
    </w:p>
    <w:p w:rsidR="00441225" w:rsidRDefault="00441225" w:rsidP="00441225">
      <w:pPr>
        <w:spacing w:before="0" w:after="0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Gdje je </w:t>
      </w:r>
      <m:oMath>
        <m:r>
          <m:rPr>
            <m:sty m:val="bi"/>
          </m:rPr>
          <w:rPr>
            <w:rFonts w:ascii="Cambria Math" w:hAnsi="Cambria Math" w:cstheme="minorHAnsi"/>
          </w:rPr>
          <m:t>1</m:t>
        </m:r>
        <m:r>
          <m:rPr>
            <m:sty m:val="bi"/>
          </m:rPr>
          <w:rPr>
            <w:rFonts w:ascii="Cambria Math" w:hAnsi="Cambria Math" w:cstheme="minorHAnsi"/>
          </w:rPr>
          <m:t>{</m:t>
        </m:r>
        <m:r>
          <w:rPr>
            <w:rFonts w:ascii="Cambria Math" w:hAnsi="Cambria Math" w:cstheme="minorHAnsi"/>
          </w:rPr>
          <m:t>P</m:t>
        </m:r>
        <m:r>
          <m:rPr>
            <m:sty m:val="bi"/>
          </m:rPr>
          <w:rPr>
            <w:rFonts w:ascii="Cambria Math" w:hAnsi="Cambria Math" w:cstheme="minorHAnsi"/>
          </w:rPr>
          <m:t>}</m:t>
        </m:r>
      </m:oMath>
      <w:r>
        <w:rPr>
          <w:rFonts w:asciiTheme="minorHAnsi" w:hAnsiTheme="minorHAnsi" w:cstheme="minorHAnsi"/>
          <w:bCs/>
          <w:iCs/>
        </w:rPr>
        <w:t xml:space="preserve"> indikatorska funkcija čija je vrijednost jednaka 1 ako je </w:t>
      </w:r>
      <m:oMath>
        <m:r>
          <w:rPr>
            <w:rFonts w:ascii="Cambria Math" w:hAnsi="Cambria Math" w:cstheme="minorHAnsi"/>
          </w:rPr>
          <m:t>P</m:t>
        </m:r>
      </m:oMath>
      <w:r>
        <w:rPr>
          <w:rFonts w:asciiTheme="minorHAnsi" w:hAnsiTheme="minorHAnsi" w:cstheme="minorHAnsi"/>
          <w:bCs/>
          <w:iCs/>
        </w:rPr>
        <w:t xml:space="preserve">≡T, </w:t>
      </w:r>
      <w:r w:rsidR="00941270">
        <w:rPr>
          <w:rFonts w:asciiTheme="minorHAnsi" w:hAnsiTheme="minorHAnsi" w:cstheme="minorHAnsi"/>
          <w:bCs/>
          <w:iCs/>
        </w:rPr>
        <w:t xml:space="preserve"> a </w:t>
      </w:r>
      <m:oMath>
        <m:r>
          <w:rPr>
            <w:rFonts w:ascii="Cambria Math" w:hAnsi="Cambria Math" w:cstheme="minorHAnsi"/>
          </w:rPr>
          <m:t>binary(M)</m:t>
        </m:r>
      </m:oMath>
      <w:r w:rsidR="00941270">
        <w:rPr>
          <w:rFonts w:asciiTheme="minorHAnsi" w:hAnsiTheme="minorHAnsi" w:cstheme="minorHAnsi"/>
          <w:bCs/>
          <w:iCs/>
        </w:rPr>
        <w:t xml:space="preserve"> funkcija koja skup </w:t>
      </w:r>
      <m:oMath>
        <m:r>
          <w:rPr>
            <w:rFonts w:ascii="Cambria Math" w:hAnsi="Cambria Math" w:cstheme="minorHAnsi"/>
          </w:rPr>
          <m:t>M</m:t>
        </m:r>
      </m:oMath>
      <w:r w:rsidR="00941270">
        <w:rPr>
          <w:rFonts w:asciiTheme="minorHAnsi" w:hAnsiTheme="minorHAnsi" w:cstheme="minorHAnsi"/>
          <w:bCs/>
          <w:iCs/>
        </w:rPr>
        <w:t xml:space="preserve"> pretvara u binarni zapis</w:t>
      </w:r>
      <w:r>
        <w:rPr>
          <w:rFonts w:asciiTheme="minorHAnsi" w:hAnsiTheme="minorHAnsi" w:cstheme="minorHAnsi"/>
          <w:bCs/>
          <w:iCs/>
        </w:rPr>
        <w:t>.</w:t>
      </w:r>
    </w:p>
    <w:p w:rsidR="00441225" w:rsidRDefault="00441225" w:rsidP="00441225">
      <w:pPr>
        <w:spacing w:before="0" w:after="0"/>
        <w:rPr>
          <w:rFonts w:asciiTheme="minorHAnsi" w:hAnsiTheme="minorHAnsi" w:cstheme="minorHAnsi"/>
          <w:bCs/>
          <w:iCs/>
        </w:rPr>
      </w:pPr>
    </w:p>
    <w:p w:rsidR="00212CFF" w:rsidRDefault="00212CFF">
      <w:pPr>
        <w:spacing w:before="0" w:after="0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Struktura za </w:t>
      </w:r>
      <w:r w:rsidR="00941270">
        <w:rPr>
          <w:rFonts w:asciiTheme="minorHAnsi" w:hAnsiTheme="minorHAnsi" w:cstheme="minorHAnsi"/>
          <w:bCs/>
          <w:iCs/>
        </w:rPr>
        <w:t xml:space="preserve">gore </w:t>
      </w:r>
      <w:r>
        <w:rPr>
          <w:rFonts w:asciiTheme="minorHAnsi" w:hAnsiTheme="minorHAnsi" w:cstheme="minorHAnsi"/>
          <w:bCs/>
          <w:iCs/>
        </w:rPr>
        <w:t>navedeni primjer prema tome izgleda ovako:</w:t>
      </w:r>
    </w:p>
    <w:p w:rsidR="00352014" w:rsidRDefault="00352014">
      <w:pPr>
        <w:spacing w:before="0" w:after="0"/>
        <w:rPr>
          <w:rFonts w:asciiTheme="minorHAnsi" w:hAnsiTheme="minorHAnsi" w:cstheme="minorHAnsi"/>
          <w:bCs/>
          <w:iCs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972"/>
      </w:tblGrid>
      <w:tr w:rsidR="00352014" w:rsidTr="00352014">
        <w:trPr>
          <w:trHeight w:val="2513"/>
          <w:jc w:val="center"/>
        </w:trPr>
        <w:tc>
          <w:tcPr>
            <w:tcW w:w="5972" w:type="dxa"/>
          </w:tcPr>
          <w:p w:rsidR="00352014" w:rsidRDefault="00352014" w:rsidP="00352014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lastRenderedPageBreak/>
              <w:t xml:space="preserve">111: [3,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(1),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(0)]</w:t>
            </w:r>
          </w:p>
          <w:p w:rsidR="00352014" w:rsidRDefault="00352014" w:rsidP="00352014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110: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352014" w:rsidRDefault="00352014" w:rsidP="00352014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101: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352014" w:rsidRDefault="00352014" w:rsidP="00352014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011: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352014" w:rsidRDefault="00352014" w:rsidP="00352014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100: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352014" w:rsidRDefault="00352014" w:rsidP="00352014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010: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352014" w:rsidRDefault="00352014" w:rsidP="00352014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001: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352014" w:rsidRDefault="00352014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</w:p>
        </w:tc>
      </w:tr>
    </w:tbl>
    <w:p w:rsidR="00791FB5" w:rsidRDefault="00212CFF">
      <w:pPr>
        <w:spacing w:before="0" w:after="0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br/>
      </w:r>
      <w:r w:rsidR="00352014">
        <w:rPr>
          <w:rFonts w:asciiTheme="minorHAnsi" w:hAnsiTheme="minorHAnsi" w:cstheme="minorHAnsi"/>
          <w:bCs/>
          <w:iCs/>
        </w:rPr>
        <w:t xml:space="preserve">Izraz </w:t>
      </w:r>
      <m:oMath>
        <m:r>
          <w:rPr>
            <w:rFonts w:ascii="Cambria Math" w:hAnsi="Cambria Math" w:cstheme="minorHAnsi"/>
          </w:rPr>
          <m:t>threshold</m:t>
        </m:r>
      </m:oMath>
      <w:r w:rsidR="00352014">
        <w:rPr>
          <w:rFonts w:asciiTheme="minorHAnsi" w:hAnsiTheme="minorHAnsi" w:cstheme="minorHAnsi"/>
          <w:bCs/>
          <w:iCs/>
        </w:rPr>
        <w:t>(</w:t>
      </w:r>
      <m:oMath>
        <m:r>
          <w:rPr>
            <w:rFonts w:ascii="Cambria Math" w:hAnsi="Cambria Math" w:cstheme="minorHAnsi"/>
          </w:rPr>
          <m:t>j</m:t>
        </m:r>
      </m:oMath>
      <w:r w:rsidR="00352014">
        <w:rPr>
          <w:rFonts w:asciiTheme="minorHAnsi" w:hAnsiTheme="minorHAnsi" w:cstheme="minorHAnsi"/>
          <w:bCs/>
          <w:iCs/>
        </w:rPr>
        <w:t>)</w:t>
      </w:r>
      <w:r w:rsidR="00352014">
        <w:rPr>
          <w:rFonts w:asciiTheme="minorHAnsi" w:hAnsiTheme="minorHAnsi" w:cstheme="minorHAnsi"/>
          <w:bCs/>
          <w:iCs/>
        </w:rPr>
        <w:t xml:space="preserve"> predstavlja vrijednost praga za broj pogrešaka </w:t>
      </w:r>
      <m:oMath>
        <m:r>
          <w:rPr>
            <w:rFonts w:ascii="Cambria Math" w:hAnsi="Cambria Math" w:cstheme="minorHAnsi"/>
          </w:rPr>
          <m:t>j</m:t>
        </m:r>
      </m:oMath>
      <w:r w:rsidR="00352014">
        <w:rPr>
          <w:rFonts w:asciiTheme="minorHAnsi" w:hAnsiTheme="minorHAnsi" w:cstheme="minorHAnsi"/>
          <w:bCs/>
          <w:iCs/>
        </w:rPr>
        <w:t xml:space="preserve"> i skup </w:t>
      </w:r>
      <m:oMath>
        <m:r>
          <w:rPr>
            <w:rFonts w:ascii="Cambria Math" w:hAnsi="Cambria Math" w:cstheme="minorHAnsi"/>
          </w:rPr>
          <m:t>M</m:t>
        </m:r>
      </m:oMath>
      <w:r w:rsidR="00352014">
        <w:rPr>
          <w:rFonts w:asciiTheme="minorHAnsi" w:hAnsiTheme="minorHAnsi" w:cstheme="minorHAnsi"/>
          <w:bCs/>
          <w:iCs/>
        </w:rPr>
        <w:t xml:space="preserve"> kojem je pridružen.</w:t>
      </w:r>
    </w:p>
    <w:p w:rsidR="00946BCB" w:rsidRDefault="00946BCB">
      <w:pPr>
        <w:spacing w:before="0" w:after="0"/>
        <w:rPr>
          <w:rFonts w:asciiTheme="minorHAnsi" w:hAnsiTheme="minorHAnsi" w:cstheme="minorHAnsi"/>
          <w:bCs/>
          <w:iCs/>
        </w:rPr>
      </w:pPr>
    </w:p>
    <w:p w:rsidR="00946BCB" w:rsidRDefault="006B1215">
      <w:pPr>
        <w:spacing w:before="0" w:after="0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Konačni rezultat, nakon što je struktura ažurirana za duljinu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asciiTheme="minorHAnsi" w:hAnsiTheme="minorHAnsi" w:cstheme="minorHAnsi"/>
          <w:bCs/>
          <w:iCs/>
        </w:rPr>
        <w:t xml:space="preserve">, </w:t>
      </w:r>
      <w:r w:rsidR="00946BCB">
        <w:rPr>
          <w:rFonts w:asciiTheme="minorHAnsi" w:hAnsiTheme="minorHAnsi" w:cstheme="minorHAnsi"/>
          <w:bCs/>
          <w:iCs/>
        </w:rPr>
        <w:t xml:space="preserve">pronalazi se tako da se za svaku vrijednost ključa pogleda izračunata vrijednost praga za točno </w:t>
      </w:r>
      <m:oMath>
        <m:r>
          <w:rPr>
            <w:rFonts w:ascii="Cambria Math" w:hAnsi="Cambria Math" w:cstheme="minorHAnsi"/>
          </w:rPr>
          <m:t>k</m:t>
        </m:r>
      </m:oMath>
      <w:r w:rsidR="00946BCB">
        <w:rPr>
          <w:rFonts w:asciiTheme="minorHAnsi" w:hAnsiTheme="minorHAnsi" w:cstheme="minorHAnsi"/>
          <w:bCs/>
          <w:iCs/>
        </w:rPr>
        <w:t xml:space="preserve"> pogrešaka i od svih vrijednosti uzme se minimalna.</w:t>
      </w:r>
    </w:p>
    <w:p w:rsidR="006B1215" w:rsidRPr="00946BCB" w:rsidRDefault="006B1215">
      <w:pPr>
        <w:spacing w:before="0" w:after="0"/>
        <w:rPr>
          <w:rFonts w:asciiTheme="minorHAnsi" w:hAnsiTheme="minorHAnsi" w:cstheme="minorHAnsi"/>
          <w:bCs/>
          <w:iCs/>
        </w:rPr>
      </w:pPr>
    </w:p>
    <w:p w:rsidR="00791FB5" w:rsidRDefault="00791FB5" w:rsidP="00791FB5">
      <w:pPr>
        <w:pStyle w:val="Heading2"/>
        <w:numPr>
          <w:ilvl w:val="1"/>
          <w:numId w:val="44"/>
        </w:numPr>
      </w:pPr>
      <w:r>
        <w:t>Generiranje uzoraka</w:t>
      </w:r>
    </w:p>
    <w:p w:rsidR="00791FB5" w:rsidRDefault="00791FB5" w:rsidP="00791F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 zadanu duljinu uzorka </w:t>
      </w:r>
      <m:oMath>
        <m:r>
          <w:rPr>
            <w:rFonts w:ascii="Cambria Math" w:hAnsi="Cambria Math" w:cstheme="minorHAnsi"/>
          </w:rPr>
          <m:t>q</m:t>
        </m:r>
      </m:oMath>
      <w:r>
        <w:rPr>
          <w:rFonts w:asciiTheme="minorHAnsi" w:hAnsiTheme="minorHAnsi" w:cstheme="minorHAnsi"/>
        </w:rPr>
        <w:t xml:space="preserve"> i raspon uzorka </w:t>
      </w:r>
      <m:oMath>
        <m:r>
          <w:rPr>
            <w:rFonts w:ascii="Cambria Math" w:hAnsi="Cambria Math" w:cstheme="minorHAnsi"/>
          </w:rPr>
          <m:t>s</m:t>
        </m:r>
      </m:oMath>
      <w:r w:rsidR="009064AD">
        <w:rPr>
          <w:rFonts w:asciiTheme="minorHAnsi" w:hAnsiTheme="minorHAnsi" w:cstheme="minorHAnsi"/>
        </w:rPr>
        <w:t xml:space="preserve">, potrebno je generirati moguće vrijednosti </w:t>
      </w:r>
      <w:r w:rsidR="00B473E6">
        <w:rPr>
          <w:rFonts w:asciiTheme="minorHAnsi" w:hAnsiTheme="minorHAnsi" w:cstheme="minorHAnsi"/>
        </w:rPr>
        <w:t>(</w:t>
      </w:r>
      <m:oMath>
        <m:r>
          <w:rPr>
            <w:rFonts w:ascii="Cambria Math" w:hAnsi="Cambria Math" w:cstheme="minorHAnsi"/>
          </w:rPr>
          <m:t>q</m:t>
        </m:r>
      </m:oMath>
      <w:r w:rsidR="00B473E6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s</m:t>
        </m:r>
      </m:oMath>
      <w:r w:rsidR="00B473E6">
        <w:rPr>
          <w:rFonts w:asciiTheme="minorHAnsi" w:hAnsiTheme="minorHAnsi" w:cstheme="minorHAnsi"/>
        </w:rPr>
        <w:t>)-uzorka</w:t>
      </w:r>
      <w:r w:rsidR="009064AD">
        <w:rPr>
          <w:rFonts w:asciiTheme="minorHAnsi" w:hAnsiTheme="minorHAnsi" w:cstheme="minorHAnsi"/>
        </w:rPr>
        <w:t xml:space="preserve"> za izračun praga.</w:t>
      </w:r>
      <w:r w:rsidR="00B473E6">
        <w:rPr>
          <w:rFonts w:asciiTheme="minorHAnsi" w:hAnsiTheme="minorHAnsi" w:cstheme="minorHAnsi"/>
        </w:rPr>
        <w:t xml:space="preserve"> Uzorci su predstavljeni skupom </w:t>
      </w:r>
      <m:oMath>
        <m:r>
          <w:rPr>
            <w:rFonts w:ascii="Cambria Math" w:hAnsi="Cambria Math" w:cstheme="minorHAnsi"/>
          </w:rPr>
          <m:t>Q</m:t>
        </m:r>
      </m:oMath>
      <w:r w:rsidR="00B473E6">
        <w:rPr>
          <w:rFonts w:asciiTheme="minorHAnsi" w:hAnsiTheme="minorHAnsi" w:cstheme="minorHAnsi"/>
        </w:rPr>
        <w:t>.</w:t>
      </w:r>
    </w:p>
    <w:p w:rsidR="00791FB5" w:rsidRDefault="00791FB5" w:rsidP="00791FB5">
      <w:pPr>
        <w:pStyle w:val="Heading3"/>
        <w:numPr>
          <w:ilvl w:val="2"/>
          <w:numId w:val="44"/>
        </w:numPr>
      </w:pPr>
      <w:r>
        <w:t>Generiranje svih kombinacija uzoraka</w:t>
      </w:r>
    </w:p>
    <w:p w:rsidR="009064AD" w:rsidRDefault="009064AD" w:rsidP="009064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Uzorci su izračunati variranjem svih mogućih kombinacija binarnog niza duljine </w:t>
      </w:r>
      <m:oMath>
        <m:r>
          <w:rPr>
            <w:rFonts w:ascii="Cambria Math" w:hAnsi="Cambria Math" w:cstheme="minorHAnsi"/>
          </w:rPr>
          <m:t>s – 2</m:t>
        </m:r>
      </m:oMath>
      <w:r>
        <w:rPr>
          <w:rFonts w:asciiTheme="minorHAnsi" w:hAnsiTheme="minorHAnsi" w:cstheme="minorHAnsi"/>
        </w:rPr>
        <w:t xml:space="preserve"> za zadane vrijednosti </w:t>
      </w:r>
      <m:oMath>
        <m:r>
          <w:rPr>
            <w:rFonts w:ascii="Cambria Math" w:hAnsi="Cambria Math" w:cstheme="minorHAnsi"/>
          </w:rPr>
          <m:t>q</m:t>
        </m:r>
      </m:oMath>
      <w:r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asciiTheme="minorHAnsi" w:hAnsiTheme="minorHAnsi" w:cstheme="minorHAnsi"/>
        </w:rPr>
        <w:t xml:space="preserve">. </w:t>
      </w:r>
      <w:r w:rsidR="00234E38">
        <w:rPr>
          <w:rFonts w:asciiTheme="minorHAnsi" w:hAnsiTheme="minorHAnsi" w:cstheme="minorHAnsi"/>
        </w:rPr>
        <w:t xml:space="preserve">Krajnje pozicije uzorka nije potrebno uključiti u izračun kombinacija jer su one uvijek uključene u skup. Od  svih kombinacija uzimaju se samo one čiji je broj jedinica jednak </w:t>
      </w:r>
      <m:oMath>
        <m:r>
          <w:rPr>
            <w:rFonts w:ascii="Cambria Math" w:hAnsi="Cambria Math" w:cstheme="minorHAnsi"/>
          </w:rPr>
          <m:t>q-2</m:t>
        </m:r>
      </m:oMath>
      <w:r w:rsidR="00234E38">
        <w:rPr>
          <w:rFonts w:asciiTheme="minorHAnsi" w:hAnsiTheme="minorHAnsi" w:cstheme="minorHAnsi"/>
        </w:rPr>
        <w:t xml:space="preserve"> te se indeksi tih jedinica</w:t>
      </w:r>
      <w:r w:rsidR="00B473E6">
        <w:rPr>
          <w:rFonts w:asciiTheme="minorHAnsi" w:hAnsiTheme="minorHAnsi" w:cstheme="minorHAnsi"/>
        </w:rPr>
        <w:t xml:space="preserve"> </w:t>
      </w:r>
      <w:r w:rsidR="00234E38">
        <w:rPr>
          <w:rFonts w:asciiTheme="minorHAnsi" w:hAnsiTheme="minorHAnsi" w:cstheme="minorHAnsi"/>
        </w:rPr>
        <w:t xml:space="preserve">u generiranom uzorku </w:t>
      </w:r>
      <w:r w:rsidR="00B473E6">
        <w:rPr>
          <w:rFonts w:asciiTheme="minorHAnsi" w:hAnsiTheme="minorHAnsi" w:cstheme="minorHAnsi"/>
        </w:rPr>
        <w:t>pomaknutih za 1</w:t>
      </w:r>
      <w:r w:rsidR="00B473E6">
        <w:rPr>
          <w:rFonts w:asciiTheme="minorHAnsi" w:hAnsiTheme="minorHAnsi" w:cstheme="minorHAnsi"/>
        </w:rPr>
        <w:t xml:space="preserve"> </w:t>
      </w:r>
      <w:r w:rsidR="00234E38">
        <w:rPr>
          <w:rFonts w:asciiTheme="minorHAnsi" w:hAnsiTheme="minorHAnsi" w:cstheme="minorHAnsi"/>
        </w:rPr>
        <w:t>dodaju u skup</w:t>
      </w:r>
      <w:r w:rsidR="00B473E6">
        <w:rPr>
          <w:rFonts w:asciiTheme="minorHAnsi" w:hAnsiTheme="minorHAnsi" w:cstheme="minorHAnsi"/>
        </w:rPr>
        <w:t xml:space="preserve">. Konačan skup </w:t>
      </w:r>
      <m:oMath>
        <m:r>
          <w:rPr>
            <w:rFonts w:ascii="Cambria Math" w:hAnsi="Cambria Math" w:cstheme="minorHAnsi"/>
          </w:rPr>
          <m:t>Q</m:t>
        </m:r>
      </m:oMath>
      <w:r w:rsidR="00B473E6">
        <w:rPr>
          <w:rFonts w:asciiTheme="minorHAnsi" w:hAnsiTheme="minorHAnsi" w:cstheme="minorHAnsi"/>
        </w:rPr>
        <w:t xml:space="preserve"> dobije se unijom dobivenog skupa sa pozicijama 0 i </w:t>
      </w:r>
      <m:oMath>
        <m:r>
          <w:rPr>
            <w:rFonts w:ascii="Cambria Math" w:hAnsi="Cambria Math" w:cstheme="minorHAnsi"/>
          </w:rPr>
          <m:t>s-1</m:t>
        </m:r>
      </m:oMath>
      <w:r w:rsidR="00B473E6">
        <w:rPr>
          <w:rFonts w:asciiTheme="minorHAnsi" w:hAnsiTheme="minorHAnsi" w:cstheme="minorHAnsi"/>
        </w:rPr>
        <w:t>.</w:t>
      </w:r>
    </w:p>
    <w:p w:rsidR="009064AD" w:rsidRDefault="009064AD" w:rsidP="009064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Primjerice, za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asciiTheme="minorHAnsi" w:hAnsiTheme="minorHAnsi" w:cstheme="minorHAnsi"/>
        </w:rPr>
        <w:t xml:space="preserve">=4 i </w:t>
      </w:r>
      <m:oMath>
        <m:r>
          <w:rPr>
            <w:rFonts w:ascii="Cambria Math" w:hAnsi="Cambria Math" w:cstheme="minorHAnsi"/>
          </w:rPr>
          <m:t>q</m:t>
        </m:r>
      </m:oMath>
      <w:r>
        <w:rPr>
          <w:rFonts w:asciiTheme="minorHAnsi" w:hAnsiTheme="minorHAnsi" w:cstheme="minorHAnsi"/>
        </w:rPr>
        <w:t xml:space="preserve">=3, moguće su </w:t>
      </w:r>
      <w:r>
        <w:rPr>
          <w:rFonts w:asciiTheme="minorHAnsi" w:hAnsiTheme="minorHAnsi" w:cstheme="minorHAnsi"/>
        </w:rPr>
        <w:t>dvije</w:t>
      </w:r>
      <w:r>
        <w:rPr>
          <w:rFonts w:asciiTheme="minorHAnsi" w:hAnsiTheme="minorHAnsi" w:cstheme="minorHAnsi"/>
        </w:rPr>
        <w:t xml:space="preserve"> kombinacije</w:t>
      </w:r>
      <w:r>
        <w:rPr>
          <w:rFonts w:asciiTheme="minorHAnsi" w:hAnsiTheme="minorHAnsi" w:cstheme="minorHAnsi"/>
        </w:rPr>
        <w:t>:</w:t>
      </w:r>
    </w:p>
    <w:p w:rsidR="009064AD" w:rsidRDefault="00B473E6" w:rsidP="00B473E6">
      <w:pPr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##-#</m:t>
        </m:r>
      </m:oMath>
      <w:r w:rsidR="009064AD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Q</m:t>
        </m:r>
      </m:oMath>
      <w:r w:rsidR="009064AD">
        <w:rPr>
          <w:rFonts w:asciiTheme="minorHAnsi" w:hAnsiTheme="minorHAnsi" w:cstheme="minorHAnsi"/>
        </w:rPr>
        <w:t xml:space="preserve"> = {0, 1, 3}</w:t>
      </w:r>
    </w:p>
    <w:p w:rsidR="00B473E6" w:rsidRPr="00791FB5" w:rsidRDefault="00B473E6" w:rsidP="00B473E6">
      <w:pPr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#-##</m:t>
        </m:r>
      </m:oMath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Q</m:t>
        </m:r>
      </m:oMath>
      <w:r>
        <w:rPr>
          <w:rFonts w:asciiTheme="minorHAnsi" w:hAnsiTheme="minorHAnsi" w:cstheme="minorHAnsi"/>
        </w:rPr>
        <w:t xml:space="preserve"> = {0, 2, 3}</w:t>
      </w:r>
    </w:p>
    <w:p w:rsidR="009064AD" w:rsidRPr="009064AD" w:rsidRDefault="009064AD" w:rsidP="009064AD">
      <w:pPr>
        <w:rPr>
          <w:rFonts w:asciiTheme="minorHAnsi" w:hAnsiTheme="minorHAnsi" w:cstheme="minorHAnsi"/>
        </w:rPr>
      </w:pPr>
    </w:p>
    <w:p w:rsidR="003C395A" w:rsidRDefault="00B473E6" w:rsidP="00B473E6">
      <w:pPr>
        <w:pStyle w:val="Heading3"/>
        <w:numPr>
          <w:ilvl w:val="2"/>
          <w:numId w:val="44"/>
        </w:numPr>
      </w:pPr>
      <w:r>
        <w:t xml:space="preserve">Generiranje </w:t>
      </w:r>
      <m:oMath>
        <m:r>
          <m:rPr>
            <m:sty m:val="bi"/>
          </m:rPr>
          <w:rPr>
            <w:rFonts w:ascii="Cambria Math" w:hAnsi="Cambria Math"/>
          </w:rPr>
          <m:t>(q, s)</m:t>
        </m:r>
      </m:oMath>
      <w:r>
        <w:t xml:space="preserve">-uzoraka pomoću </w:t>
      </w:r>
      <m:oMath>
        <m:r>
          <m:rPr>
            <m:sty m:val="bi"/>
          </m:rPr>
          <w:rPr>
            <w:rFonts w:ascii="Cambria Math" w:hAnsi="Cambria Math"/>
          </w:rPr>
          <m:t>(q-1,s)</m:t>
        </m:r>
      </m:oMath>
      <w:r>
        <w:t>-uzoraka</w:t>
      </w:r>
    </w:p>
    <w:p w:rsidR="00352014" w:rsidRDefault="00502047" w:rsidP="005020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Izračun </w:t>
      </w:r>
      <m:oMath>
        <m:r>
          <w:rPr>
            <w:rFonts w:ascii="Cambria Math" w:hAnsi="Cambria Math" w:cstheme="minorHAnsi"/>
          </w:rPr>
          <m:t>(q,s)</m:t>
        </m:r>
      </m:oMath>
      <w:r>
        <w:rPr>
          <w:rFonts w:asciiTheme="minorHAnsi" w:hAnsiTheme="minorHAnsi" w:cstheme="minorHAnsi"/>
        </w:rPr>
        <w:t xml:space="preserve">-uzoraka pomoću </w:t>
      </w:r>
      <m:oMath>
        <m:r>
          <w:rPr>
            <w:rFonts w:ascii="Cambria Math" w:hAnsi="Cambria Math" w:cstheme="minorHAnsi"/>
          </w:rPr>
          <m:t>(q-1,s)</m:t>
        </m:r>
      </m:oMath>
      <w:r>
        <w:rPr>
          <w:rFonts w:asciiTheme="minorHAnsi" w:hAnsiTheme="minorHAnsi" w:cstheme="minorHAnsi"/>
        </w:rPr>
        <w:t xml:space="preserve">-uzoraka rekurzivan je postupak koji se poziva umanjujući q sve dok vrijednost ne postane 3. Za </w:t>
      </w:r>
      <m:oMath>
        <m:r>
          <w:rPr>
            <w:rFonts w:ascii="Cambria Math" w:hAnsi="Cambria Math" w:cstheme="minorHAnsi"/>
          </w:rPr>
          <m:t>q</m:t>
        </m:r>
      </m:oMath>
      <w:r>
        <w:rPr>
          <w:rFonts w:asciiTheme="minorHAnsi" w:hAnsiTheme="minorHAnsi" w:cstheme="minorHAnsi"/>
        </w:rPr>
        <w:t xml:space="preserve">=3 uzorci se računaju generiranjem svih mogućih kombinacija. Za sve veće vrijednosti </w:t>
      </w:r>
      <m:oMath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q</m:t>
        </m:r>
        <m:r>
          <w:rPr>
            <w:rFonts w:ascii="Cambria Math" w:hAnsi="Cambria Math" w:cstheme="minorHAnsi"/>
          </w:rPr>
          <m:t>,s)</m:t>
        </m:r>
      </m:oMath>
      <w:r w:rsidR="00776EB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uzorci se generiraju kombinacijom </w:t>
      </w:r>
      <m:oMath>
        <m:r>
          <w:rPr>
            <w:rFonts w:ascii="Cambria Math" w:hAnsi="Cambria Math" w:cstheme="minorHAnsi"/>
          </w:rPr>
          <m:t>(q-1,s)</m:t>
        </m:r>
      </m:oMath>
      <w:r w:rsidR="00776EBC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uzoraka iz prethodnog koraka za koje je izračunata pozitivna vrijednost praga.</w:t>
      </w:r>
    </w:p>
    <w:p w:rsidR="00502047" w:rsidRPr="00502047" w:rsidRDefault="00502047" w:rsidP="005020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 uzorci se odvoje u grupe na način da jednoj grupi pripadaju uzorci koji se razlikuju samo na </w:t>
      </w:r>
      <m:oMath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q</m:t>
        </m:r>
        <m:r>
          <w:rPr>
            <w:rFonts w:ascii="Cambria Math" w:hAnsi="Cambria Math" w:cstheme="minorHAnsi"/>
          </w:rPr>
          <m:t>-1)</m:t>
        </m:r>
        <m:r>
          <w:rPr>
            <w:rFonts w:ascii="Cambria Math" w:hAnsi="Cambria Math" w:cstheme="minorHAnsi"/>
          </w:rPr>
          <m:t>-</m:t>
        </m:r>
        <m:r>
          <w:rPr>
            <w:rFonts w:ascii="Cambria Math" w:hAnsi="Cambria Math" w:cstheme="minorHAnsi"/>
          </w:rPr>
          <m:t>2</m:t>
        </m:r>
      </m:oMath>
      <w:r>
        <w:rPr>
          <w:rFonts w:asciiTheme="minorHAnsi" w:hAnsiTheme="minorHAnsi" w:cstheme="minorHAnsi"/>
        </w:rPr>
        <w:t xml:space="preserve"> poziciji</w:t>
      </w:r>
      <w:r w:rsidR="00776EBC">
        <w:rPr>
          <w:rFonts w:asciiTheme="minorHAnsi" w:hAnsiTheme="minorHAnsi" w:cstheme="minorHAnsi"/>
        </w:rPr>
        <w:t xml:space="preserve">. Unijom svakog para uzorka iz grupe dobiju se </w:t>
      </w:r>
      <m:oMath>
        <m:r>
          <w:rPr>
            <w:rFonts w:ascii="Cambria Math" w:hAnsi="Cambria Math" w:cstheme="minorHAnsi"/>
          </w:rPr>
          <m:t>(q,s)</m:t>
        </m:r>
      </m:oMath>
      <w:r w:rsidR="00776EBC">
        <w:rPr>
          <w:rFonts w:asciiTheme="minorHAnsi" w:hAnsiTheme="minorHAnsi" w:cstheme="minorHAnsi"/>
        </w:rPr>
        <w:t xml:space="preserve">-uzorci jer se svaki par grupe razlikuje samo na jednoj poziciji. </w:t>
      </w:r>
    </w:p>
    <w:p w:rsidR="00352014" w:rsidRPr="00AE2707" w:rsidRDefault="00352014">
      <w:pPr>
        <w:spacing w:before="0" w:after="0"/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:rsidR="00041127" w:rsidRPr="00AE2707" w:rsidRDefault="00041127" w:rsidP="00776EBC">
      <w:pPr>
        <w:pStyle w:val="Heading1"/>
        <w:numPr>
          <w:ilvl w:val="0"/>
          <w:numId w:val="44"/>
        </w:numPr>
        <w:rPr>
          <w:rFonts w:cstheme="minorHAnsi"/>
        </w:rPr>
      </w:pPr>
      <w:bookmarkStart w:id="10" w:name="_Toc440507862"/>
      <w:r w:rsidRPr="00AE2707">
        <w:rPr>
          <w:rFonts w:cstheme="minorHAnsi"/>
        </w:rPr>
        <w:t>Testiranje</w:t>
      </w:r>
      <w:bookmarkEnd w:id="10"/>
    </w:p>
    <w:p w:rsidR="00041127" w:rsidRPr="00AE2707" w:rsidRDefault="00041127" w:rsidP="00041127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● prikazati rezultate testiranja (vrijeme izvođenja i količina zauzete memorije - ako nije drugačije navedeno) </w:t>
      </w:r>
    </w:p>
    <w:p w:rsidR="00845DEE" w:rsidRPr="00AE2707" w:rsidRDefault="00845DEE">
      <w:pPr>
        <w:spacing w:before="0" w:after="0"/>
        <w:rPr>
          <w:rFonts w:asciiTheme="minorHAnsi" w:hAnsiTheme="minorHAnsi" w:cstheme="minorHAnsi"/>
        </w:rPr>
      </w:pPr>
    </w:p>
    <w:p w:rsidR="00ED13B2" w:rsidRPr="00AE2707" w:rsidRDefault="00ED13B2" w:rsidP="006628FE">
      <w:pPr>
        <w:rPr>
          <w:rFonts w:asciiTheme="minorHAnsi" w:hAnsiTheme="minorHAnsi" w:cstheme="minorHAnsi"/>
        </w:rPr>
      </w:pPr>
      <w:bookmarkStart w:id="11" w:name="_Toc73793800"/>
      <w:bookmarkStart w:id="12" w:name="_Toc73794370"/>
      <w:bookmarkStart w:id="13" w:name="_Toc113812272"/>
    </w:p>
    <w:p w:rsidR="00041127" w:rsidRPr="00AE2707" w:rsidRDefault="00041127">
      <w:pPr>
        <w:spacing w:before="0" w:after="0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AE2707">
        <w:rPr>
          <w:rFonts w:asciiTheme="minorHAnsi" w:hAnsiTheme="minorHAnsi" w:cstheme="minorHAnsi"/>
        </w:rPr>
        <w:br w:type="page"/>
      </w:r>
    </w:p>
    <w:p w:rsidR="00ED13B2" w:rsidRPr="00AE2707" w:rsidRDefault="00F53C7F" w:rsidP="00F93648">
      <w:pPr>
        <w:pStyle w:val="Heading1"/>
        <w:numPr>
          <w:ilvl w:val="1"/>
          <w:numId w:val="44"/>
        </w:numPr>
        <w:rPr>
          <w:rFonts w:cstheme="minorHAnsi"/>
        </w:rPr>
      </w:pPr>
      <w:bookmarkStart w:id="14" w:name="_Toc440507863"/>
      <w:r w:rsidRPr="00AE2707">
        <w:rPr>
          <w:rFonts w:cstheme="minorHAnsi"/>
        </w:rPr>
        <w:lastRenderedPageBreak/>
        <w:t>Zaključak</w:t>
      </w:r>
      <w:bookmarkEnd w:id="14"/>
    </w:p>
    <w:p w:rsidR="007D49A8" w:rsidRPr="00AE2707" w:rsidRDefault="00845DEE" w:rsidP="006628FE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Rad je dao kratak uvid u izračun optimalog praga kod Q-gram algoritma. Testiranje je povrdilo očekivanja, izračun dinamičkim programiranjem mnogostruko je brži od rekurzivog. Suprot</w:t>
      </w:r>
      <w:r w:rsidR="00047A27" w:rsidRPr="00AE2707">
        <w:rPr>
          <w:rFonts w:asciiTheme="minorHAnsi" w:hAnsiTheme="minorHAnsi" w:cstheme="minorHAnsi"/>
        </w:rPr>
        <w:t xml:space="preserve">no očekivanjima, generiranje skupa uzoraka samo iz uzoraka sa manjom duljinom koji su dali pozitivan prag, a ne generiranje svih mogućih kombinacija uzoraka </w:t>
      </w:r>
      <w:r w:rsidR="007D49A8" w:rsidRPr="00AE2707">
        <w:rPr>
          <w:rFonts w:asciiTheme="minorHAnsi" w:hAnsiTheme="minorHAnsi" w:cstheme="minorHAnsi"/>
        </w:rPr>
        <w:t>rezultiralo je iako točnim, vrlo sporim izračunima.</w:t>
      </w:r>
      <w:r w:rsidRPr="00AE2707">
        <w:rPr>
          <w:rFonts w:asciiTheme="minorHAnsi" w:hAnsiTheme="minorHAnsi" w:cstheme="minorHAnsi"/>
        </w:rPr>
        <w:t xml:space="preserve"> </w:t>
      </w:r>
    </w:p>
    <w:p w:rsidR="00F53C7F" w:rsidRPr="00AE2707" w:rsidRDefault="00845DEE" w:rsidP="006628FE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>Ovo nadasve interesantno područje nije još pretjerano istraživano te se autori nadaju da će ovaj rad pobuditi zanimanje čitatelj</w:t>
      </w:r>
      <w:r w:rsidR="007D49A8" w:rsidRPr="00AE2707">
        <w:rPr>
          <w:rFonts w:asciiTheme="minorHAnsi" w:hAnsiTheme="minorHAnsi" w:cstheme="minorHAnsi"/>
        </w:rPr>
        <w:t>a</w:t>
      </w:r>
      <w:r w:rsidRPr="00AE2707">
        <w:rPr>
          <w:rFonts w:asciiTheme="minorHAnsi" w:hAnsiTheme="minorHAnsi" w:cstheme="minorHAnsi"/>
        </w:rPr>
        <w:t>.</w:t>
      </w:r>
    </w:p>
    <w:p w:rsidR="00F53C7F" w:rsidRPr="00AE2707" w:rsidRDefault="00F53C7F">
      <w:pPr>
        <w:spacing w:before="0" w:after="0"/>
        <w:rPr>
          <w:rFonts w:asciiTheme="minorHAnsi" w:hAnsiTheme="minorHAnsi" w:cstheme="minorHAnsi"/>
          <w:b/>
          <w:bCs/>
          <w:sz w:val="28"/>
        </w:rPr>
      </w:pPr>
    </w:p>
    <w:p w:rsidR="00845DEE" w:rsidRPr="00AE2707" w:rsidRDefault="00845DEE">
      <w:pPr>
        <w:spacing w:before="0" w:after="0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AE2707">
        <w:rPr>
          <w:rFonts w:asciiTheme="minorHAnsi" w:hAnsiTheme="minorHAnsi" w:cstheme="minorHAnsi"/>
        </w:rPr>
        <w:br w:type="page"/>
      </w:r>
    </w:p>
    <w:p w:rsidR="00750888" w:rsidRPr="00AE2707" w:rsidRDefault="00750888" w:rsidP="00F93648">
      <w:pPr>
        <w:pStyle w:val="Heading1"/>
        <w:numPr>
          <w:ilvl w:val="1"/>
          <w:numId w:val="44"/>
        </w:numPr>
        <w:rPr>
          <w:rFonts w:cstheme="minorHAnsi"/>
        </w:rPr>
      </w:pPr>
      <w:bookmarkStart w:id="15" w:name="_Toc440507864"/>
      <w:r w:rsidRPr="00AE2707">
        <w:rPr>
          <w:rFonts w:cstheme="minorHAnsi"/>
        </w:rPr>
        <w:lastRenderedPageBreak/>
        <w:t>Literatura</w:t>
      </w:r>
      <w:bookmarkEnd w:id="11"/>
      <w:bookmarkEnd w:id="12"/>
      <w:bookmarkEnd w:id="13"/>
      <w:bookmarkEnd w:id="15"/>
    </w:p>
    <w:p w:rsidR="00F53C7F" w:rsidRPr="00AE2707" w:rsidRDefault="00212CFF" w:rsidP="00F53C7F">
      <w:pPr>
        <w:rPr>
          <w:rFonts w:asciiTheme="minorHAnsi" w:hAnsiTheme="minorHAnsi" w:cstheme="minorHAnsi"/>
        </w:rPr>
      </w:pPr>
      <w:hyperlink r:id="rId10" w:history="1">
        <w:r w:rsidR="00F53C7F" w:rsidRPr="00AE2707">
          <w:rPr>
            <w:rStyle w:val="Hyperlink"/>
            <w:rFonts w:asciiTheme="minorHAnsi" w:hAnsiTheme="minorHAnsi" w:cstheme="minorHAnsi"/>
          </w:rPr>
          <w:t>http://citeseerx.ist.psu.edu/viewdoc/download?doi=10.1.1.13.5942&amp;rep=rep1&amp;type=pdf</w:t>
        </w:r>
      </w:hyperlink>
    </w:p>
    <w:p w:rsidR="00F53C7F" w:rsidRPr="00AE2707" w:rsidRDefault="00F53C7F" w:rsidP="00F53C7F">
      <w:pPr>
        <w:rPr>
          <w:rFonts w:asciiTheme="minorHAnsi" w:hAnsiTheme="minorHAnsi" w:cstheme="minorHAnsi"/>
        </w:rPr>
      </w:pPr>
    </w:p>
    <w:p w:rsidR="00ED13B2" w:rsidRPr="00AE2707" w:rsidRDefault="00ED13B2" w:rsidP="006628FE">
      <w:pPr>
        <w:rPr>
          <w:rFonts w:asciiTheme="minorHAnsi" w:hAnsiTheme="minorHAnsi" w:cstheme="minorHAnsi"/>
        </w:rPr>
      </w:pPr>
    </w:p>
    <w:p w:rsidR="00ED13B2" w:rsidRPr="00AE2707" w:rsidRDefault="00ED13B2" w:rsidP="006628FE">
      <w:pPr>
        <w:rPr>
          <w:rFonts w:asciiTheme="minorHAnsi" w:hAnsiTheme="minorHAnsi" w:cstheme="minorHAnsi"/>
        </w:rPr>
      </w:pPr>
    </w:p>
    <w:p w:rsidR="00ED13B2" w:rsidRPr="00AE2707" w:rsidRDefault="00ED13B2" w:rsidP="006628FE">
      <w:pPr>
        <w:rPr>
          <w:rFonts w:asciiTheme="minorHAnsi" w:hAnsiTheme="minorHAnsi" w:cstheme="minorHAnsi"/>
        </w:rPr>
      </w:pPr>
    </w:p>
    <w:p w:rsidR="00ED13B2" w:rsidRPr="00AE2707" w:rsidRDefault="00ED13B2" w:rsidP="006628FE">
      <w:pPr>
        <w:rPr>
          <w:rFonts w:asciiTheme="minorHAnsi" w:hAnsiTheme="minorHAnsi" w:cstheme="minorHAnsi"/>
        </w:rPr>
      </w:pPr>
    </w:p>
    <w:p w:rsidR="00ED13B2" w:rsidRPr="00AE2707" w:rsidRDefault="008145CA" w:rsidP="006628FE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 </w:t>
      </w:r>
    </w:p>
    <w:p w:rsidR="00F53C7F" w:rsidRPr="00AE2707" w:rsidRDefault="00F53C7F">
      <w:pPr>
        <w:spacing w:before="0" w:after="0"/>
        <w:rPr>
          <w:rFonts w:asciiTheme="minorHAnsi" w:hAnsiTheme="minorHAnsi" w:cstheme="minorHAnsi"/>
          <w:b/>
          <w:bCs/>
          <w:sz w:val="28"/>
        </w:rPr>
      </w:pPr>
      <w:r w:rsidRPr="00AE2707">
        <w:rPr>
          <w:rFonts w:asciiTheme="minorHAnsi" w:hAnsiTheme="minorHAnsi" w:cstheme="minorHAnsi"/>
        </w:rPr>
        <w:br w:type="page"/>
      </w:r>
    </w:p>
    <w:p w:rsidR="00750888" w:rsidRPr="00AE2707" w:rsidRDefault="00750888" w:rsidP="00F93648">
      <w:pPr>
        <w:pStyle w:val="Heading1"/>
        <w:numPr>
          <w:ilvl w:val="1"/>
          <w:numId w:val="44"/>
        </w:numPr>
        <w:rPr>
          <w:rFonts w:cstheme="minorHAnsi"/>
        </w:rPr>
      </w:pPr>
      <w:bookmarkStart w:id="16" w:name="_Toc440507865"/>
      <w:r w:rsidRPr="00AE2707">
        <w:rPr>
          <w:rFonts w:cstheme="minorHAnsi"/>
        </w:rPr>
        <w:lastRenderedPageBreak/>
        <w:t>Sažetak</w:t>
      </w:r>
      <w:bookmarkEnd w:id="16"/>
    </w:p>
    <w:p w:rsidR="00845DEE" w:rsidRPr="00AE2707" w:rsidRDefault="00845DEE" w:rsidP="00750888">
      <w:pPr>
        <w:rPr>
          <w:rFonts w:asciiTheme="minorHAnsi" w:hAnsiTheme="minorHAnsi" w:cstheme="minorHAnsi"/>
        </w:rPr>
      </w:pPr>
      <w:r w:rsidRPr="00AE2707">
        <w:rPr>
          <w:rFonts w:asciiTheme="minorHAnsi" w:hAnsiTheme="minorHAnsi" w:cstheme="minorHAnsi"/>
        </w:rPr>
        <w:t xml:space="preserve">Kako bi se ubrzao proces pretraživanja teksta prvo se obavlja filtriranje, a jedno od mogućih je </w:t>
      </w:r>
      <w:r w:rsidRPr="00AE2707">
        <w:rPr>
          <w:rFonts w:asciiTheme="minorHAnsi" w:hAnsiTheme="minorHAnsi" w:cstheme="minorHAnsi"/>
          <w:b/>
        </w:rPr>
        <w:t>Q-gram filtriranje</w:t>
      </w:r>
      <w:r w:rsidRPr="00AE2707">
        <w:rPr>
          <w:rFonts w:asciiTheme="minorHAnsi" w:hAnsiTheme="minorHAnsi" w:cstheme="minorHAnsi"/>
        </w:rPr>
        <w:t xml:space="preserve">. </w:t>
      </w:r>
      <w:r w:rsidRPr="00AE2707">
        <w:rPr>
          <w:rFonts w:asciiTheme="minorHAnsi" w:hAnsiTheme="minorHAnsi" w:cstheme="minorHAnsi"/>
          <w:b/>
        </w:rPr>
        <w:t>Q-gram</w:t>
      </w:r>
      <w:r w:rsidRPr="00AE2707">
        <w:rPr>
          <w:rFonts w:asciiTheme="minorHAnsi" w:hAnsiTheme="minorHAnsi" w:cstheme="minorHAnsi"/>
        </w:rPr>
        <w:t xml:space="preserve"> je podniz duljine q. </w:t>
      </w:r>
      <w:r w:rsidRPr="00AE2707">
        <w:rPr>
          <w:rFonts w:asciiTheme="minorHAnsi" w:hAnsiTheme="minorHAnsi" w:cstheme="minorHAnsi"/>
          <w:b/>
        </w:rPr>
        <w:t>Optimalan prag</w:t>
      </w:r>
      <w:r w:rsidRPr="00AE2707">
        <w:rPr>
          <w:rFonts w:asciiTheme="minorHAnsi" w:hAnsiTheme="minorHAnsi" w:cstheme="minorHAnsi"/>
        </w:rPr>
        <w:t xml:space="preserve"> je najveći prag kod kojeg ne dolazi do gubitka podataka. Računanje optimalnog praga q-gram algoritma moguće je postići na dva načina</w:t>
      </w:r>
      <w:r w:rsidRPr="00AE2707">
        <w:rPr>
          <w:rFonts w:asciiTheme="minorHAnsi" w:hAnsiTheme="minorHAnsi" w:cstheme="minorHAnsi"/>
          <w:b/>
        </w:rPr>
        <w:t xml:space="preserve">, rekurzivnim izračunom </w:t>
      </w:r>
      <w:r w:rsidRPr="00AE2707">
        <w:rPr>
          <w:rFonts w:asciiTheme="minorHAnsi" w:hAnsiTheme="minorHAnsi" w:cstheme="minorHAnsi"/>
        </w:rPr>
        <w:t>te</w:t>
      </w:r>
      <w:r w:rsidRPr="00AE2707">
        <w:rPr>
          <w:rFonts w:asciiTheme="minorHAnsi" w:hAnsiTheme="minorHAnsi" w:cstheme="minorHAnsi"/>
          <w:b/>
        </w:rPr>
        <w:t xml:space="preserve"> dinamičkim programiranjem</w:t>
      </w:r>
      <w:r w:rsidRPr="00AE2707">
        <w:rPr>
          <w:rFonts w:asciiTheme="minorHAnsi" w:hAnsiTheme="minorHAnsi" w:cstheme="minorHAnsi"/>
        </w:rPr>
        <w:t xml:space="preserve">. Implementacija oba načina napravljena je u </w:t>
      </w:r>
      <w:r w:rsidRPr="00AE2707">
        <w:rPr>
          <w:rFonts w:asciiTheme="minorHAnsi" w:hAnsiTheme="minorHAnsi" w:cstheme="minorHAnsi"/>
          <w:b/>
        </w:rPr>
        <w:t>C++</w:t>
      </w:r>
      <w:r w:rsidRPr="00AE2707">
        <w:rPr>
          <w:rFonts w:asciiTheme="minorHAnsi" w:hAnsiTheme="minorHAnsi" w:cstheme="minorHAnsi"/>
        </w:rPr>
        <w:t xml:space="preserve"> programu. Testiranjem je potvrđena pretpostavka o značajnom ubrzanju dinamičkim programiranjem. U pogledu utroška memorije </w:t>
      </w:r>
      <w:r w:rsidRPr="00AE2707">
        <w:rPr>
          <w:rFonts w:asciiTheme="minorHAnsi" w:hAnsiTheme="minorHAnsi" w:cstheme="minorHAnsi"/>
          <w:highlight w:val="yellow"/>
        </w:rPr>
        <w:t>xxxxxxxxxxxxxxxxxxxxxxxxxx</w:t>
      </w:r>
    </w:p>
    <w:sectPr w:rsidR="00845DEE" w:rsidRPr="00AE2707" w:rsidSect="003F5BFC">
      <w:type w:val="continuous"/>
      <w:pgSz w:w="11906" w:h="16838" w:code="9"/>
      <w:pgMar w:top="1701" w:right="1134" w:bottom="1701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8B4" w:rsidRDefault="005978B4" w:rsidP="00750888">
      <w:r>
        <w:separator/>
      </w:r>
    </w:p>
    <w:p w:rsidR="005978B4" w:rsidRDefault="005978B4" w:rsidP="00750888"/>
    <w:p w:rsidR="005978B4" w:rsidRDefault="005978B4" w:rsidP="00750888"/>
    <w:p w:rsidR="005978B4" w:rsidRDefault="005978B4"/>
  </w:endnote>
  <w:endnote w:type="continuationSeparator" w:id="0">
    <w:p w:rsidR="005978B4" w:rsidRDefault="005978B4" w:rsidP="00750888">
      <w:r>
        <w:continuationSeparator/>
      </w:r>
    </w:p>
    <w:p w:rsidR="005978B4" w:rsidRDefault="005978B4" w:rsidP="00750888"/>
    <w:p w:rsidR="005978B4" w:rsidRDefault="005978B4" w:rsidP="00750888"/>
    <w:p w:rsidR="005978B4" w:rsidRDefault="005978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CFF" w:rsidRPr="00F53C7F" w:rsidRDefault="00212CFF" w:rsidP="003F5BFC">
    <w:pPr>
      <w:pStyle w:val="Footer"/>
      <w:tabs>
        <w:tab w:val="center" w:pos="4535"/>
        <w:tab w:val="right" w:pos="9071"/>
      </w:tabs>
      <w:jc w:val="right"/>
      <w:rPr>
        <w:rFonts w:asciiTheme="minorHAnsi" w:hAnsiTheme="minorHAnsi"/>
      </w:rPr>
    </w:pP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fldChar w:fldCharType="begin"/>
    </w:r>
    <w:r w:rsidRPr="00F53C7F">
      <w:rPr>
        <w:rStyle w:val="PageNumber"/>
        <w:rFonts w:asciiTheme="minorHAnsi" w:hAnsiTheme="minorHAnsi"/>
      </w:rPr>
      <w:instrText xml:space="preserve"> PAGE </w:instrText>
    </w:r>
    <w:r w:rsidRPr="00F53C7F">
      <w:rPr>
        <w:rStyle w:val="PageNumber"/>
        <w:rFonts w:asciiTheme="minorHAnsi" w:hAnsiTheme="minorHAnsi"/>
      </w:rPr>
      <w:fldChar w:fldCharType="separate"/>
    </w:r>
    <w:r w:rsidR="00C07912">
      <w:rPr>
        <w:rStyle w:val="PageNumber"/>
        <w:rFonts w:asciiTheme="minorHAnsi" w:hAnsiTheme="minorHAnsi"/>
        <w:noProof/>
      </w:rPr>
      <w:t>5</w:t>
    </w:r>
    <w:r w:rsidRPr="00F53C7F">
      <w:rPr>
        <w:rStyle w:val="PageNumber"/>
        <w:rFonts w:asciiTheme="minorHAnsi" w:hAnsiTheme="minorHAnsi"/>
      </w:rPr>
      <w:fldChar w:fldCharType="end"/>
    </w:r>
  </w:p>
  <w:p w:rsidR="00212CFF" w:rsidRDefault="00212C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8B4" w:rsidRDefault="005978B4" w:rsidP="00750888">
      <w:r>
        <w:separator/>
      </w:r>
    </w:p>
    <w:p w:rsidR="005978B4" w:rsidRDefault="005978B4" w:rsidP="00750888"/>
    <w:p w:rsidR="005978B4" w:rsidRDefault="005978B4" w:rsidP="00750888"/>
    <w:p w:rsidR="005978B4" w:rsidRDefault="005978B4"/>
  </w:footnote>
  <w:footnote w:type="continuationSeparator" w:id="0">
    <w:p w:rsidR="005978B4" w:rsidRDefault="005978B4" w:rsidP="00750888">
      <w:r>
        <w:continuationSeparator/>
      </w:r>
    </w:p>
    <w:p w:rsidR="005978B4" w:rsidRDefault="005978B4" w:rsidP="00750888"/>
    <w:p w:rsidR="005978B4" w:rsidRDefault="005978B4" w:rsidP="00750888"/>
    <w:p w:rsidR="005978B4" w:rsidRDefault="005978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CFF" w:rsidRDefault="00212CFF">
    <w:pPr>
      <w:pStyle w:val="Header"/>
    </w:pPr>
  </w:p>
  <w:p w:rsidR="00212CFF" w:rsidRDefault="00212C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1E40134"/>
    <w:multiLevelType w:val="multilevel"/>
    <w:tmpl w:val="96CA46C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1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7694A3F"/>
    <w:multiLevelType w:val="multilevel"/>
    <w:tmpl w:val="38E2B468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06110D"/>
    <w:multiLevelType w:val="hybridMultilevel"/>
    <w:tmpl w:val="81CCEACE"/>
    <w:lvl w:ilvl="0" w:tplc="10B0A2F0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CB4B99"/>
    <w:multiLevelType w:val="multilevel"/>
    <w:tmpl w:val="3EB064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7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12"/>
  </w:num>
  <w:num w:numId="5">
    <w:abstractNumId w:val="27"/>
  </w:num>
  <w:num w:numId="6">
    <w:abstractNumId w:val="2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4"/>
  </w:num>
  <w:num w:numId="14">
    <w:abstractNumId w:val="7"/>
  </w:num>
  <w:num w:numId="15">
    <w:abstractNumId w:val="25"/>
  </w:num>
  <w:num w:numId="16">
    <w:abstractNumId w:val="16"/>
  </w:num>
  <w:num w:numId="17">
    <w:abstractNumId w:val="28"/>
  </w:num>
  <w:num w:numId="18">
    <w:abstractNumId w:val="22"/>
  </w:num>
  <w:num w:numId="19">
    <w:abstractNumId w:val="29"/>
  </w:num>
  <w:num w:numId="20">
    <w:abstractNumId w:val="10"/>
  </w:num>
  <w:num w:numId="21">
    <w:abstractNumId w:val="36"/>
  </w:num>
  <w:num w:numId="22">
    <w:abstractNumId w:val="31"/>
  </w:num>
  <w:num w:numId="23">
    <w:abstractNumId w:val="33"/>
  </w:num>
  <w:num w:numId="24">
    <w:abstractNumId w:val="20"/>
  </w:num>
  <w:num w:numId="25">
    <w:abstractNumId w:val="11"/>
  </w:num>
  <w:num w:numId="26">
    <w:abstractNumId w:val="30"/>
  </w:num>
  <w:num w:numId="27">
    <w:abstractNumId w:val="14"/>
  </w:num>
  <w:num w:numId="28">
    <w:abstractNumId w:val="19"/>
  </w:num>
  <w:num w:numId="29">
    <w:abstractNumId w:val="35"/>
  </w:num>
  <w:num w:numId="30">
    <w:abstractNumId w:val="15"/>
  </w:num>
  <w:num w:numId="31">
    <w:abstractNumId w:val="23"/>
  </w:num>
  <w:num w:numId="32">
    <w:abstractNumId w:val="37"/>
  </w:num>
  <w:num w:numId="33">
    <w:abstractNumId w:val="24"/>
  </w:num>
  <w:num w:numId="34">
    <w:abstractNumId w:val="26"/>
  </w:num>
  <w:num w:numId="35">
    <w:abstractNumId w:val="26"/>
  </w:num>
  <w:num w:numId="36">
    <w:abstractNumId w:val="26"/>
  </w:num>
  <w:num w:numId="37">
    <w:abstractNumId w:val="21"/>
  </w:num>
  <w:num w:numId="38">
    <w:abstractNumId w:val="32"/>
  </w:num>
  <w:num w:numId="39">
    <w:abstractNumId w:val="17"/>
  </w:num>
  <w:num w:numId="40">
    <w:abstractNumId w:val="13"/>
  </w:num>
  <w:num w:numId="41">
    <w:abstractNumId w:val="13"/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127"/>
    <w:rsid w:val="00041518"/>
    <w:rsid w:val="0004372D"/>
    <w:rsid w:val="0004434F"/>
    <w:rsid w:val="00047249"/>
    <w:rsid w:val="00047A27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1831"/>
    <w:rsid w:val="0009230B"/>
    <w:rsid w:val="00095430"/>
    <w:rsid w:val="000A36E2"/>
    <w:rsid w:val="000A453E"/>
    <w:rsid w:val="000B2F27"/>
    <w:rsid w:val="000B3501"/>
    <w:rsid w:val="000C150A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05B8"/>
    <w:rsid w:val="001A50F3"/>
    <w:rsid w:val="001A5C28"/>
    <w:rsid w:val="001B7F77"/>
    <w:rsid w:val="001E12B3"/>
    <w:rsid w:val="001E3A95"/>
    <w:rsid w:val="001F2E0C"/>
    <w:rsid w:val="001F2EA9"/>
    <w:rsid w:val="002055CA"/>
    <w:rsid w:val="00212CFF"/>
    <w:rsid w:val="00213CDE"/>
    <w:rsid w:val="002278AB"/>
    <w:rsid w:val="002341DD"/>
    <w:rsid w:val="00234680"/>
    <w:rsid w:val="00234E38"/>
    <w:rsid w:val="00236678"/>
    <w:rsid w:val="002420D0"/>
    <w:rsid w:val="00246CDE"/>
    <w:rsid w:val="00254272"/>
    <w:rsid w:val="00270F64"/>
    <w:rsid w:val="002724F7"/>
    <w:rsid w:val="00272CCD"/>
    <w:rsid w:val="0027593A"/>
    <w:rsid w:val="00281014"/>
    <w:rsid w:val="002853D9"/>
    <w:rsid w:val="00294874"/>
    <w:rsid w:val="002961BF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014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153"/>
    <w:rsid w:val="00384307"/>
    <w:rsid w:val="003906D0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395A"/>
    <w:rsid w:val="003D0BED"/>
    <w:rsid w:val="003D144E"/>
    <w:rsid w:val="003D3568"/>
    <w:rsid w:val="003D36C9"/>
    <w:rsid w:val="003E508B"/>
    <w:rsid w:val="003F2447"/>
    <w:rsid w:val="003F3EF1"/>
    <w:rsid w:val="003F5BFC"/>
    <w:rsid w:val="003F6477"/>
    <w:rsid w:val="00407446"/>
    <w:rsid w:val="00407E98"/>
    <w:rsid w:val="00420979"/>
    <w:rsid w:val="00432E70"/>
    <w:rsid w:val="004338AC"/>
    <w:rsid w:val="00441225"/>
    <w:rsid w:val="004451D1"/>
    <w:rsid w:val="004527E9"/>
    <w:rsid w:val="004575B2"/>
    <w:rsid w:val="0047449E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F49C6"/>
    <w:rsid w:val="004F6167"/>
    <w:rsid w:val="00501EAA"/>
    <w:rsid w:val="00502047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6827"/>
    <w:rsid w:val="005679E8"/>
    <w:rsid w:val="00580049"/>
    <w:rsid w:val="00580902"/>
    <w:rsid w:val="00583777"/>
    <w:rsid w:val="00585C80"/>
    <w:rsid w:val="00587492"/>
    <w:rsid w:val="00590FD0"/>
    <w:rsid w:val="00591F82"/>
    <w:rsid w:val="005922AA"/>
    <w:rsid w:val="005978B4"/>
    <w:rsid w:val="005A1253"/>
    <w:rsid w:val="005A212E"/>
    <w:rsid w:val="005A44D9"/>
    <w:rsid w:val="005A52AA"/>
    <w:rsid w:val="005A6EE0"/>
    <w:rsid w:val="005B204E"/>
    <w:rsid w:val="005B2603"/>
    <w:rsid w:val="005C02DF"/>
    <w:rsid w:val="005C2012"/>
    <w:rsid w:val="005C3F8B"/>
    <w:rsid w:val="005C4B01"/>
    <w:rsid w:val="005C5554"/>
    <w:rsid w:val="005D0582"/>
    <w:rsid w:val="005D07EB"/>
    <w:rsid w:val="005D2F4C"/>
    <w:rsid w:val="005D36DA"/>
    <w:rsid w:val="005D568E"/>
    <w:rsid w:val="005D6599"/>
    <w:rsid w:val="005E1C7F"/>
    <w:rsid w:val="005E319F"/>
    <w:rsid w:val="005E4FAB"/>
    <w:rsid w:val="005F4A8F"/>
    <w:rsid w:val="005F73B0"/>
    <w:rsid w:val="005F7BF1"/>
    <w:rsid w:val="00603010"/>
    <w:rsid w:val="0061170B"/>
    <w:rsid w:val="00611A1D"/>
    <w:rsid w:val="00622F4F"/>
    <w:rsid w:val="00635225"/>
    <w:rsid w:val="00647712"/>
    <w:rsid w:val="0065633C"/>
    <w:rsid w:val="006628FE"/>
    <w:rsid w:val="00662B4B"/>
    <w:rsid w:val="00662E54"/>
    <w:rsid w:val="00667338"/>
    <w:rsid w:val="00670B49"/>
    <w:rsid w:val="00673E8B"/>
    <w:rsid w:val="00674776"/>
    <w:rsid w:val="0067490C"/>
    <w:rsid w:val="00676FA3"/>
    <w:rsid w:val="006771EB"/>
    <w:rsid w:val="00696F5A"/>
    <w:rsid w:val="006A0E35"/>
    <w:rsid w:val="006A317E"/>
    <w:rsid w:val="006A530C"/>
    <w:rsid w:val="006A6EB0"/>
    <w:rsid w:val="006A769A"/>
    <w:rsid w:val="006A7AB2"/>
    <w:rsid w:val="006B0EE1"/>
    <w:rsid w:val="006B1215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079A8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76EBC"/>
    <w:rsid w:val="007803D6"/>
    <w:rsid w:val="00780A25"/>
    <w:rsid w:val="00782F6F"/>
    <w:rsid w:val="00785FB2"/>
    <w:rsid w:val="00790325"/>
    <w:rsid w:val="00791E85"/>
    <w:rsid w:val="00791FB5"/>
    <w:rsid w:val="00794E02"/>
    <w:rsid w:val="007A5D1B"/>
    <w:rsid w:val="007B1FF1"/>
    <w:rsid w:val="007B3E8C"/>
    <w:rsid w:val="007B454F"/>
    <w:rsid w:val="007B694F"/>
    <w:rsid w:val="007C3317"/>
    <w:rsid w:val="007C3616"/>
    <w:rsid w:val="007D1476"/>
    <w:rsid w:val="007D29F9"/>
    <w:rsid w:val="007D49A8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0F3B"/>
    <w:rsid w:val="008438EB"/>
    <w:rsid w:val="00843941"/>
    <w:rsid w:val="00845DEE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A7A74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790"/>
    <w:rsid w:val="008E482A"/>
    <w:rsid w:val="008E5C50"/>
    <w:rsid w:val="008F4BDD"/>
    <w:rsid w:val="009064AD"/>
    <w:rsid w:val="009138C1"/>
    <w:rsid w:val="0093397F"/>
    <w:rsid w:val="00935BCB"/>
    <w:rsid w:val="00940107"/>
    <w:rsid w:val="00941270"/>
    <w:rsid w:val="00942A5D"/>
    <w:rsid w:val="009462B2"/>
    <w:rsid w:val="00946BCB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754B2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707"/>
    <w:rsid w:val="00AE2A81"/>
    <w:rsid w:val="00AE3ACE"/>
    <w:rsid w:val="00AE4C51"/>
    <w:rsid w:val="00AF053A"/>
    <w:rsid w:val="00AF07FA"/>
    <w:rsid w:val="00AF372E"/>
    <w:rsid w:val="00AF6560"/>
    <w:rsid w:val="00B0201F"/>
    <w:rsid w:val="00B0212E"/>
    <w:rsid w:val="00B10D20"/>
    <w:rsid w:val="00B13973"/>
    <w:rsid w:val="00B13CC5"/>
    <w:rsid w:val="00B34970"/>
    <w:rsid w:val="00B473E6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07912"/>
    <w:rsid w:val="00C11366"/>
    <w:rsid w:val="00C140CF"/>
    <w:rsid w:val="00C15A7C"/>
    <w:rsid w:val="00C224A2"/>
    <w:rsid w:val="00C2359D"/>
    <w:rsid w:val="00C330FF"/>
    <w:rsid w:val="00C43367"/>
    <w:rsid w:val="00C43D9D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C70EE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39E8"/>
    <w:rsid w:val="00D558A9"/>
    <w:rsid w:val="00D55C18"/>
    <w:rsid w:val="00D70CF0"/>
    <w:rsid w:val="00D7792A"/>
    <w:rsid w:val="00D901BC"/>
    <w:rsid w:val="00D902FC"/>
    <w:rsid w:val="00D91455"/>
    <w:rsid w:val="00D9464D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22C8"/>
    <w:rsid w:val="00DE4951"/>
    <w:rsid w:val="00DF32E6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093E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53C7F"/>
    <w:rsid w:val="00F62A95"/>
    <w:rsid w:val="00F65E4A"/>
    <w:rsid w:val="00F72BFB"/>
    <w:rsid w:val="00F73319"/>
    <w:rsid w:val="00F76653"/>
    <w:rsid w:val="00F81B81"/>
    <w:rsid w:val="00F932C5"/>
    <w:rsid w:val="00F93648"/>
    <w:rsid w:val="00FA2076"/>
    <w:rsid w:val="00FA5AE7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2EF8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2961BF"/>
    <w:pPr>
      <w:numPr>
        <w:numId w:val="41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2961BF"/>
    <w:pPr>
      <w:keepNext/>
      <w:numPr>
        <w:ilvl w:val="1"/>
        <w:numId w:val="36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53C7F"/>
    <w:pPr>
      <w:keepNext/>
      <w:numPr>
        <w:ilvl w:val="2"/>
        <w:numId w:val="36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2961BF"/>
    <w:pPr>
      <w:keepNext/>
      <w:numPr>
        <w:ilvl w:val="3"/>
        <w:numId w:val="36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566827"/>
    <w:pPr>
      <w:spacing w:before="240"/>
      <w:jc w:val="center"/>
    </w:pPr>
    <w:rPr>
      <w:rFonts w:asciiTheme="minorHAnsi" w:hAnsiTheme="minorHAnsi"/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61B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table" w:styleId="TableGrid">
    <w:name w:val="Table Grid"/>
    <w:basedOn w:val="TableNormal"/>
    <w:rsid w:val="00D5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2961BF"/>
    <w:pPr>
      <w:numPr>
        <w:numId w:val="41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2961BF"/>
    <w:pPr>
      <w:keepNext/>
      <w:numPr>
        <w:ilvl w:val="1"/>
        <w:numId w:val="36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53C7F"/>
    <w:pPr>
      <w:keepNext/>
      <w:numPr>
        <w:ilvl w:val="2"/>
        <w:numId w:val="36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2961BF"/>
    <w:pPr>
      <w:keepNext/>
      <w:numPr>
        <w:ilvl w:val="3"/>
        <w:numId w:val="36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566827"/>
    <w:pPr>
      <w:spacing w:before="240"/>
      <w:jc w:val="center"/>
    </w:pPr>
    <w:rPr>
      <w:rFonts w:asciiTheme="minorHAnsi" w:hAnsiTheme="minorHAnsi"/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61B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table" w:styleId="TableGrid">
    <w:name w:val="Table Grid"/>
    <w:basedOn w:val="TableNormal"/>
    <w:rsid w:val="00D5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iteseerx.ist.psu.edu/viewdoc/download?doi=10.1.1.13.5942&amp;rep=rep1&amp;type=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316</TotalTime>
  <Pages>13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13041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Sinisa Tomic</dc:creator>
  <cp:lastModifiedBy>Marija</cp:lastModifiedBy>
  <cp:revision>27</cp:revision>
  <cp:lastPrinted>2007-02-23T11:47:00Z</cp:lastPrinted>
  <dcterms:created xsi:type="dcterms:W3CDTF">2016-01-14T02:45:00Z</dcterms:created>
  <dcterms:modified xsi:type="dcterms:W3CDTF">2016-01-14T20:42:00Z</dcterms:modified>
</cp:coreProperties>
</file>